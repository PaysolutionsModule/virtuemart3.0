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FE8" w:rsidRDefault="00A86FE8">
      <w:pPr>
        <w:spacing w:before="4" w:line="260" w:lineRule="exact"/>
        <w:rPr>
          <w:sz w:val="26"/>
          <w:szCs w:val="26"/>
        </w:rPr>
      </w:pPr>
    </w:p>
    <w:p w:rsidR="00A86FE8" w:rsidRDefault="006F225C">
      <w:pPr>
        <w:spacing w:line="560" w:lineRule="exact"/>
        <w:ind w:left="1794"/>
        <w:rPr>
          <w:rFonts w:ascii="Calibri" w:eastAsia="Calibri" w:hAnsi="Calibri" w:cs="Calibri"/>
          <w:sz w:val="44"/>
          <w:szCs w:val="44"/>
        </w:rPr>
      </w:pPr>
      <w:r>
        <w:rPr>
          <w:rFonts w:ascii="Cordia New" w:eastAsia="Cordia New" w:hAnsi="Cordia New" w:cs="Cordia New"/>
          <w:b/>
          <w:bCs/>
          <w:spacing w:val="-1"/>
          <w:position w:val="7"/>
          <w:sz w:val="44"/>
          <w:szCs w:val="44"/>
          <w:cs/>
          <w:lang w:bidi="th-TH"/>
        </w:rPr>
        <w:t>ว</w:t>
      </w:r>
      <w:r w:rsidR="00A22668">
        <w:rPr>
          <w:rFonts w:ascii="Cordia New" w:eastAsia="Cordia New" w:hAnsi="Cordia New" w:cs="Cordia New" w:hint="cs"/>
          <w:b/>
          <w:bCs/>
          <w:spacing w:val="-1"/>
          <w:position w:val="7"/>
          <w:sz w:val="44"/>
          <w:szCs w:val="44"/>
          <w:cs/>
          <w:lang w:bidi="th-TH"/>
        </w:rPr>
        <w:t>ิ</w:t>
      </w:r>
      <w:r>
        <w:rPr>
          <w:rFonts w:ascii="Cordia New" w:eastAsia="Cordia New" w:hAnsi="Cordia New" w:cs="Cordia New"/>
          <w:b/>
          <w:bCs/>
          <w:spacing w:val="-2"/>
          <w:position w:val="7"/>
          <w:sz w:val="44"/>
          <w:szCs w:val="44"/>
          <w:cs/>
          <w:lang w:bidi="th-TH"/>
        </w:rPr>
        <w:t>ธ</w:t>
      </w:r>
      <w:r w:rsidR="00A22668">
        <w:rPr>
          <w:rFonts w:ascii="Cordia New" w:eastAsia="Cordia New" w:hAnsi="Cordia New" w:cs="Cordia New" w:hint="cs"/>
          <w:b/>
          <w:bCs/>
          <w:spacing w:val="-2"/>
          <w:position w:val="7"/>
          <w:sz w:val="44"/>
          <w:szCs w:val="44"/>
          <w:cs/>
          <w:lang w:bidi="th-TH"/>
        </w:rPr>
        <w:t>ี</w:t>
      </w:r>
      <w:r>
        <w:rPr>
          <w:rFonts w:ascii="Cordia New" w:eastAsia="Cordia New" w:hAnsi="Cordia New" w:cs="Cordia New"/>
          <w:b/>
          <w:bCs/>
          <w:position w:val="7"/>
          <w:sz w:val="44"/>
          <w:szCs w:val="44"/>
          <w:cs/>
          <w:lang w:bidi="th-TH"/>
        </w:rPr>
        <w:t>ก</w:t>
      </w:r>
      <w:r>
        <w:rPr>
          <w:rFonts w:ascii="Cordia New" w:eastAsia="Cordia New" w:hAnsi="Cordia New" w:cs="Cordia New"/>
          <w:b/>
          <w:bCs/>
          <w:spacing w:val="2"/>
          <w:position w:val="7"/>
          <w:sz w:val="44"/>
          <w:szCs w:val="44"/>
          <w:cs/>
          <w:lang w:bidi="th-TH"/>
        </w:rPr>
        <w:t>า</w:t>
      </w:r>
      <w:r>
        <w:rPr>
          <w:rFonts w:ascii="Cordia New" w:eastAsia="Cordia New" w:hAnsi="Cordia New" w:cs="Cordia New"/>
          <w:b/>
          <w:bCs/>
          <w:position w:val="7"/>
          <w:sz w:val="44"/>
          <w:szCs w:val="44"/>
          <w:cs/>
          <w:lang w:bidi="th-TH"/>
        </w:rPr>
        <w:t>รเช</w:t>
      </w:r>
      <w:r w:rsidR="00A22668">
        <w:rPr>
          <w:rFonts w:ascii="Cordia New" w:eastAsia="Cordia New" w:hAnsi="Cordia New" w:cs="Cordia New" w:hint="cs"/>
          <w:b/>
          <w:bCs/>
          <w:position w:val="7"/>
          <w:sz w:val="44"/>
          <w:szCs w:val="44"/>
          <w:cs/>
          <w:lang w:bidi="th-TH"/>
        </w:rPr>
        <w:t>ื่อ</w:t>
      </w:r>
      <w:r w:rsidR="00A22668">
        <w:rPr>
          <w:rFonts w:ascii="Cordia New" w:eastAsia="Cordia New" w:hAnsi="Cordia New" w:cs="Cordia New"/>
          <w:b/>
          <w:bCs/>
          <w:position w:val="7"/>
          <w:sz w:val="44"/>
          <w:szCs w:val="44"/>
          <w:cs/>
          <w:lang w:bidi="th-TH"/>
        </w:rPr>
        <w:t>มต่</w:t>
      </w:r>
      <w:r>
        <w:rPr>
          <w:rFonts w:ascii="Cordia New" w:eastAsia="Cordia New" w:hAnsi="Cordia New" w:cs="Cordia New"/>
          <w:b/>
          <w:bCs/>
          <w:position w:val="7"/>
          <w:sz w:val="44"/>
          <w:szCs w:val="44"/>
          <w:cs/>
          <w:lang w:bidi="th-TH"/>
        </w:rPr>
        <w:t>อ</w:t>
      </w:r>
      <w:r>
        <w:rPr>
          <w:rFonts w:ascii="Cordia New" w:eastAsia="Cordia New" w:hAnsi="Cordia New" w:cs="Cordia New"/>
          <w:b/>
          <w:spacing w:val="89"/>
          <w:position w:val="7"/>
          <w:sz w:val="44"/>
          <w:szCs w:val="44"/>
        </w:rPr>
        <w:t xml:space="preserve"> </w:t>
      </w:r>
      <w:proofErr w:type="spellStart"/>
      <w:r>
        <w:rPr>
          <w:rFonts w:ascii="Calibri" w:eastAsia="Calibri" w:hAnsi="Calibri" w:cs="Calibri"/>
          <w:b/>
          <w:position w:val="7"/>
          <w:sz w:val="44"/>
          <w:szCs w:val="44"/>
        </w:rPr>
        <w:t>P</w:t>
      </w:r>
      <w:r>
        <w:rPr>
          <w:rFonts w:ascii="Calibri" w:eastAsia="Calibri" w:hAnsi="Calibri" w:cs="Calibri"/>
          <w:b/>
          <w:spacing w:val="-2"/>
          <w:position w:val="7"/>
          <w:sz w:val="44"/>
          <w:szCs w:val="44"/>
        </w:rPr>
        <w:t>a</w:t>
      </w:r>
      <w:r>
        <w:rPr>
          <w:rFonts w:ascii="Calibri" w:eastAsia="Calibri" w:hAnsi="Calibri" w:cs="Calibri"/>
          <w:b/>
          <w:position w:val="7"/>
          <w:sz w:val="44"/>
          <w:szCs w:val="44"/>
        </w:rPr>
        <w:t>ysolut</w:t>
      </w:r>
      <w:r>
        <w:rPr>
          <w:rFonts w:ascii="Calibri" w:eastAsia="Calibri" w:hAnsi="Calibri" w:cs="Calibri"/>
          <w:b/>
          <w:spacing w:val="3"/>
          <w:position w:val="7"/>
          <w:sz w:val="44"/>
          <w:szCs w:val="44"/>
        </w:rPr>
        <w:t>i</w:t>
      </w:r>
      <w:r>
        <w:rPr>
          <w:rFonts w:ascii="Calibri" w:eastAsia="Calibri" w:hAnsi="Calibri" w:cs="Calibri"/>
          <w:b/>
          <w:position w:val="7"/>
          <w:sz w:val="44"/>
          <w:szCs w:val="44"/>
        </w:rPr>
        <w:t>o</w:t>
      </w:r>
      <w:r>
        <w:rPr>
          <w:rFonts w:ascii="Calibri" w:eastAsia="Calibri" w:hAnsi="Calibri" w:cs="Calibri"/>
          <w:b/>
          <w:spacing w:val="-1"/>
          <w:position w:val="7"/>
          <w:sz w:val="44"/>
          <w:szCs w:val="44"/>
        </w:rPr>
        <w:t>n</w:t>
      </w:r>
      <w:r>
        <w:rPr>
          <w:rFonts w:ascii="Calibri" w:eastAsia="Calibri" w:hAnsi="Calibri" w:cs="Calibri"/>
          <w:b/>
          <w:position w:val="7"/>
          <w:sz w:val="44"/>
          <w:szCs w:val="44"/>
        </w:rPr>
        <w:t>s</w:t>
      </w:r>
      <w:proofErr w:type="spellEnd"/>
      <w:r>
        <w:rPr>
          <w:rFonts w:ascii="Calibri" w:eastAsia="Calibri" w:hAnsi="Calibri" w:cs="Calibri"/>
          <w:b/>
          <w:spacing w:val="82"/>
          <w:position w:val="7"/>
          <w:sz w:val="44"/>
          <w:szCs w:val="44"/>
        </w:rPr>
        <w:t xml:space="preserve"> </w:t>
      </w:r>
      <w:r>
        <w:rPr>
          <w:rFonts w:ascii="Cordia New" w:eastAsia="Cordia New" w:hAnsi="Cordia New" w:cs="Cordia New"/>
          <w:b/>
          <w:bCs/>
          <w:position w:val="7"/>
          <w:sz w:val="44"/>
          <w:szCs w:val="44"/>
          <w:cs/>
          <w:lang w:bidi="th-TH"/>
        </w:rPr>
        <w:t>ก</w:t>
      </w:r>
      <w:r w:rsidR="00A22668">
        <w:rPr>
          <w:rFonts w:ascii="Cordia New" w:eastAsia="Cordia New" w:hAnsi="Cordia New" w:cs="Cordia New" w:hint="cs"/>
          <w:b/>
          <w:bCs/>
          <w:position w:val="7"/>
          <w:sz w:val="44"/>
          <w:szCs w:val="44"/>
          <w:cs/>
          <w:lang w:bidi="th-TH"/>
        </w:rPr>
        <w:t>ั</w:t>
      </w:r>
      <w:r>
        <w:rPr>
          <w:rFonts w:ascii="Cordia New" w:eastAsia="Cordia New" w:hAnsi="Cordia New" w:cs="Cordia New"/>
          <w:b/>
          <w:bCs/>
          <w:position w:val="7"/>
          <w:sz w:val="44"/>
          <w:szCs w:val="44"/>
          <w:cs/>
          <w:lang w:bidi="th-TH"/>
        </w:rPr>
        <w:t>บ</w:t>
      </w:r>
      <w:r>
        <w:rPr>
          <w:rFonts w:ascii="Cordia New" w:eastAsia="Cordia New" w:hAnsi="Cordia New" w:cs="Cordia New"/>
          <w:b/>
          <w:spacing w:val="96"/>
          <w:position w:val="7"/>
          <w:sz w:val="44"/>
          <w:szCs w:val="44"/>
        </w:rPr>
        <w:t xml:space="preserve"> </w:t>
      </w:r>
      <w:proofErr w:type="spellStart"/>
      <w:r>
        <w:rPr>
          <w:rFonts w:ascii="Calibri" w:eastAsia="Calibri" w:hAnsi="Calibri" w:cs="Calibri"/>
          <w:b/>
          <w:position w:val="7"/>
          <w:sz w:val="44"/>
          <w:szCs w:val="44"/>
        </w:rPr>
        <w:t>Vi</w:t>
      </w:r>
      <w:r>
        <w:rPr>
          <w:rFonts w:ascii="Calibri" w:eastAsia="Calibri" w:hAnsi="Calibri" w:cs="Calibri"/>
          <w:b/>
          <w:spacing w:val="2"/>
          <w:position w:val="7"/>
          <w:sz w:val="44"/>
          <w:szCs w:val="44"/>
        </w:rPr>
        <w:t>r</w:t>
      </w:r>
      <w:r>
        <w:rPr>
          <w:rFonts w:ascii="Calibri" w:eastAsia="Calibri" w:hAnsi="Calibri" w:cs="Calibri"/>
          <w:b/>
          <w:position w:val="7"/>
          <w:sz w:val="44"/>
          <w:szCs w:val="44"/>
        </w:rPr>
        <w:t>t</w:t>
      </w:r>
      <w:r>
        <w:rPr>
          <w:rFonts w:ascii="Calibri" w:eastAsia="Calibri" w:hAnsi="Calibri" w:cs="Calibri"/>
          <w:b/>
          <w:spacing w:val="-1"/>
          <w:position w:val="7"/>
          <w:sz w:val="44"/>
          <w:szCs w:val="44"/>
        </w:rPr>
        <w:t>u</w:t>
      </w:r>
      <w:r>
        <w:rPr>
          <w:rFonts w:ascii="Calibri" w:eastAsia="Calibri" w:hAnsi="Calibri" w:cs="Calibri"/>
          <w:b/>
          <w:position w:val="7"/>
          <w:sz w:val="44"/>
          <w:szCs w:val="44"/>
        </w:rPr>
        <w:t>e</w:t>
      </w:r>
      <w:r>
        <w:rPr>
          <w:rFonts w:ascii="Calibri" w:eastAsia="Calibri" w:hAnsi="Calibri" w:cs="Calibri"/>
          <w:b/>
          <w:spacing w:val="2"/>
          <w:position w:val="7"/>
          <w:sz w:val="44"/>
          <w:szCs w:val="44"/>
        </w:rPr>
        <w:t>m</w:t>
      </w:r>
      <w:r>
        <w:rPr>
          <w:rFonts w:ascii="Calibri" w:eastAsia="Calibri" w:hAnsi="Calibri" w:cs="Calibri"/>
          <w:b/>
          <w:spacing w:val="1"/>
          <w:position w:val="7"/>
          <w:sz w:val="44"/>
          <w:szCs w:val="44"/>
        </w:rPr>
        <w:t>a</w:t>
      </w:r>
      <w:r>
        <w:rPr>
          <w:rFonts w:ascii="Calibri" w:eastAsia="Calibri" w:hAnsi="Calibri" w:cs="Calibri"/>
          <w:b/>
          <w:position w:val="7"/>
          <w:sz w:val="44"/>
          <w:szCs w:val="44"/>
        </w:rPr>
        <w:t>rt</w:t>
      </w:r>
      <w:proofErr w:type="spellEnd"/>
      <w:r>
        <w:rPr>
          <w:rFonts w:ascii="Calibri" w:eastAsia="Calibri" w:hAnsi="Calibri" w:cs="Calibri"/>
          <w:b/>
          <w:spacing w:val="-22"/>
          <w:position w:val="7"/>
          <w:sz w:val="44"/>
          <w:szCs w:val="44"/>
        </w:rPr>
        <w:t xml:space="preserve"> </w:t>
      </w:r>
      <w:r>
        <w:rPr>
          <w:rFonts w:ascii="Calibri" w:eastAsia="Calibri" w:hAnsi="Calibri" w:cs="Calibri"/>
          <w:b/>
          <w:position w:val="7"/>
          <w:sz w:val="44"/>
          <w:szCs w:val="44"/>
        </w:rPr>
        <w:t>3.0</w:t>
      </w:r>
    </w:p>
    <w:p w:rsidR="00A86FE8" w:rsidRDefault="00A86FE8">
      <w:pPr>
        <w:spacing w:before="3" w:line="200" w:lineRule="exact"/>
      </w:pPr>
    </w:p>
    <w:p w:rsidR="00A86FE8" w:rsidRDefault="006F225C">
      <w:pPr>
        <w:ind w:left="1460"/>
        <w:rPr>
          <w:rFonts w:ascii="Cordia New" w:eastAsia="Cordia New" w:hAnsi="Cordia New" w:cs="Cordia New" w:hint="cs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21"/>
          <w:sz w:val="28"/>
          <w:szCs w:val="28"/>
        </w:rPr>
        <w:t xml:space="preserve"> 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ก</w:t>
      </w:r>
      <w:r>
        <w:rPr>
          <w:rFonts w:ascii="Cordia New" w:eastAsia="Cordia New" w:hAnsi="Cordia New" w:cs="Cordia New"/>
          <w:spacing w:val="1"/>
          <w:sz w:val="28"/>
          <w:szCs w:val="28"/>
          <w:cs/>
          <w:lang w:bidi="th-TH"/>
        </w:rPr>
        <w:t>า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รติ</w:t>
      </w:r>
      <w:r>
        <w:rPr>
          <w:rFonts w:ascii="Cordia New" w:eastAsia="Cordia New" w:hAnsi="Cordia New" w:cs="Cordia New"/>
          <w:spacing w:val="-2"/>
          <w:sz w:val="28"/>
          <w:szCs w:val="28"/>
          <w:cs/>
          <w:lang w:bidi="th-TH"/>
        </w:rPr>
        <w:t>ด</w:t>
      </w:r>
      <w:r w:rsidR="00A22668">
        <w:rPr>
          <w:rFonts w:ascii="Cordia New" w:eastAsia="Cordia New" w:hAnsi="Cordia New" w:cs="Cordia New"/>
          <w:sz w:val="28"/>
          <w:szCs w:val="28"/>
          <w:cs/>
          <w:lang w:bidi="th-TH"/>
        </w:rPr>
        <w:t>ตั้ง</w:t>
      </w:r>
    </w:p>
    <w:p w:rsidR="00A86FE8" w:rsidRDefault="006F225C">
      <w:pPr>
        <w:spacing w:before="28"/>
        <w:ind w:left="1820"/>
        <w:rPr>
          <w:rFonts w:ascii="Calibri" w:eastAsia="Calibri" w:hAnsi="Calibri" w:cs="Calibri"/>
          <w:sz w:val="28"/>
          <w:szCs w:val="28"/>
        </w:rPr>
      </w:pPr>
      <w:r>
        <w:rPr>
          <w:rFonts w:ascii="Cordia New" w:eastAsia="Cordia New" w:hAnsi="Cordia New" w:cs="Cordia New"/>
          <w:sz w:val="28"/>
          <w:szCs w:val="28"/>
        </w:rPr>
        <w:t xml:space="preserve">-    </w:t>
      </w:r>
      <w:r>
        <w:rPr>
          <w:rFonts w:ascii="Cordia New" w:eastAsia="Cordia New" w:hAnsi="Cordia New" w:cs="Cordia New"/>
          <w:spacing w:val="44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Login</w:t>
      </w:r>
      <w:r>
        <w:rPr>
          <w:rFonts w:ascii="Calibri" w:eastAsia="Calibri" w:hAnsi="Calibri" w:cs="Calibri"/>
          <w:spacing w:val="61"/>
          <w:sz w:val="28"/>
          <w:szCs w:val="28"/>
        </w:rPr>
        <w:t xml:space="preserve"> </w:t>
      </w:r>
      <w:r>
        <w:rPr>
          <w:rFonts w:ascii="Cordia New" w:eastAsia="Cordia New" w:hAnsi="Cordia New" w:cs="Cordia New"/>
          <w:spacing w:val="1"/>
          <w:sz w:val="28"/>
          <w:szCs w:val="28"/>
          <w:cs/>
          <w:lang w:bidi="th-TH"/>
        </w:rPr>
        <w:t>เ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ข</w:t>
      </w:r>
      <w:r w:rsidR="00A22668">
        <w:rPr>
          <w:rFonts w:ascii="Cordia New" w:eastAsia="Cordia New" w:hAnsi="Cordia New" w:cs="Cordia New" w:hint="cs"/>
          <w:sz w:val="28"/>
          <w:szCs w:val="28"/>
          <w:cs/>
          <w:lang w:bidi="th-TH"/>
        </w:rPr>
        <w:t>้</w:t>
      </w:r>
      <w:r>
        <w:rPr>
          <w:rFonts w:ascii="Cordia New" w:eastAsia="Cordia New" w:hAnsi="Cordia New" w:cs="Cordia New"/>
          <w:spacing w:val="1"/>
          <w:sz w:val="28"/>
          <w:szCs w:val="28"/>
          <w:cs/>
          <w:lang w:bidi="th-TH"/>
        </w:rPr>
        <w:t>า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ระ</w:t>
      </w:r>
      <w:r>
        <w:rPr>
          <w:rFonts w:ascii="Cordia New" w:eastAsia="Cordia New" w:hAnsi="Cordia New" w:cs="Cordia New"/>
          <w:spacing w:val="-1"/>
          <w:sz w:val="28"/>
          <w:szCs w:val="28"/>
          <w:cs/>
          <w:lang w:bidi="th-TH"/>
        </w:rPr>
        <w:t>บ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 xml:space="preserve">บ 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k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</w:t>
      </w:r>
      <w:r>
        <w:rPr>
          <w:rFonts w:ascii="Calibri" w:eastAsia="Calibri" w:hAnsi="Calibri" w:cs="Calibri"/>
          <w:spacing w:val="-3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ห</w:t>
      </w:r>
      <w:r>
        <w:rPr>
          <w:rFonts w:ascii="Cordia New" w:eastAsia="Cordia New" w:hAnsi="Cordia New" w:cs="Cordia New"/>
          <w:spacing w:val="-1"/>
          <w:sz w:val="28"/>
          <w:szCs w:val="28"/>
          <w:cs/>
          <w:lang w:bidi="th-TH"/>
        </w:rPr>
        <w:t>ร</w:t>
      </w:r>
      <w:r w:rsidR="00A22668">
        <w:rPr>
          <w:rFonts w:ascii="Cordia New" w:eastAsia="Cordia New" w:hAnsi="Cordia New" w:cs="Cordia New" w:hint="cs"/>
          <w:spacing w:val="-1"/>
          <w:sz w:val="28"/>
          <w:szCs w:val="28"/>
          <w:cs/>
          <w:lang w:bidi="th-TH"/>
        </w:rPr>
        <w:t>ื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อ</w:t>
      </w:r>
      <w:r>
        <w:rPr>
          <w:rFonts w:ascii="Cordia New" w:eastAsia="Cordia New" w:hAnsi="Cordia New" w:cs="Cordia New"/>
          <w:spacing w:val="50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dm</w:t>
      </w:r>
      <w:r>
        <w:rPr>
          <w:rFonts w:ascii="Calibri" w:eastAsia="Calibri" w:hAnsi="Calibri" w:cs="Calibri"/>
          <w:sz w:val="28"/>
          <w:szCs w:val="28"/>
        </w:rPr>
        <w:t>inistrator</w:t>
      </w:r>
      <w:r>
        <w:rPr>
          <w:rFonts w:ascii="Calibri" w:eastAsia="Calibri" w:hAnsi="Calibri" w:cs="Calibri"/>
          <w:spacing w:val="60"/>
          <w:sz w:val="28"/>
          <w:szCs w:val="28"/>
        </w:rPr>
        <w:t xml:space="preserve"> 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แ</w:t>
      </w:r>
      <w:r>
        <w:rPr>
          <w:rFonts w:ascii="Cordia New" w:eastAsia="Cordia New" w:hAnsi="Cordia New" w:cs="Cordia New"/>
          <w:spacing w:val="-1"/>
          <w:sz w:val="28"/>
          <w:szCs w:val="28"/>
          <w:cs/>
          <w:lang w:bidi="th-TH"/>
        </w:rPr>
        <w:t>ล</w:t>
      </w:r>
      <w:r w:rsidR="00A22668">
        <w:rPr>
          <w:rFonts w:ascii="Cordia New" w:eastAsia="Cordia New" w:hAnsi="Cordia New" w:cs="Cordia New" w:hint="cs"/>
          <w:spacing w:val="-1"/>
          <w:sz w:val="28"/>
          <w:szCs w:val="28"/>
          <w:cs/>
          <w:lang w:bidi="th-TH"/>
        </w:rPr>
        <w:t>้</w:t>
      </w:r>
      <w:r>
        <w:rPr>
          <w:rFonts w:ascii="Cordia New" w:eastAsia="Cordia New" w:hAnsi="Cordia New" w:cs="Cordia New"/>
          <w:spacing w:val="1"/>
          <w:sz w:val="28"/>
          <w:szCs w:val="28"/>
          <w:cs/>
          <w:lang w:bidi="th-TH"/>
        </w:rPr>
        <w:t>วเ</w:t>
      </w:r>
      <w:r>
        <w:rPr>
          <w:rFonts w:ascii="Cordia New" w:eastAsia="Cordia New" w:hAnsi="Cordia New" w:cs="Cordia New"/>
          <w:spacing w:val="-1"/>
          <w:sz w:val="28"/>
          <w:szCs w:val="28"/>
          <w:cs/>
          <w:lang w:bidi="th-TH"/>
        </w:rPr>
        <w:t>ล</w:t>
      </w:r>
      <w:r w:rsidR="00A22668">
        <w:rPr>
          <w:rFonts w:ascii="Cordia New" w:eastAsia="Cordia New" w:hAnsi="Cordia New" w:cs="Cordia New" w:hint="cs"/>
          <w:spacing w:val="-1"/>
          <w:sz w:val="28"/>
          <w:szCs w:val="28"/>
          <w:cs/>
          <w:lang w:bidi="th-TH"/>
        </w:rPr>
        <w:t>ื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อก</w:t>
      </w:r>
      <w:r>
        <w:rPr>
          <w:rFonts w:ascii="Cordia New" w:eastAsia="Cordia New" w:hAnsi="Cordia New" w:cs="Cordia New"/>
          <w:spacing w:val="1"/>
          <w:sz w:val="28"/>
          <w:szCs w:val="28"/>
          <w:cs/>
          <w:lang w:bidi="th-TH"/>
        </w:rPr>
        <w:t>เ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มน</w:t>
      </w:r>
      <w:r w:rsidR="00A22668">
        <w:rPr>
          <w:rFonts w:ascii="Cordia New" w:eastAsia="Cordia New" w:hAnsi="Cordia New" w:cs="Cordia New" w:hint="cs"/>
          <w:sz w:val="28"/>
          <w:szCs w:val="28"/>
          <w:cs/>
          <w:lang w:bidi="th-TH"/>
        </w:rPr>
        <w:t>ู</w:t>
      </w:r>
      <w:r>
        <w:rPr>
          <w:rFonts w:ascii="Cordia New" w:eastAsia="Cordia New" w:hAnsi="Cordia New" w:cs="Cordia New"/>
          <w:spacing w:val="49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Exte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si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Ma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ag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</w:t>
      </w:r>
    </w:p>
    <w:p w:rsidR="00A86FE8" w:rsidRDefault="00A86FE8">
      <w:pPr>
        <w:spacing w:before="7" w:line="160" w:lineRule="exact"/>
        <w:rPr>
          <w:sz w:val="17"/>
          <w:szCs w:val="17"/>
        </w:rPr>
      </w:pPr>
    </w:p>
    <w:p w:rsidR="00A86FE8" w:rsidRDefault="006F225C">
      <w:pPr>
        <w:ind w:left="11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6.25pt">
            <v:imagedata r:id="rId7" o:title=""/>
          </v:shape>
        </w:pict>
      </w:r>
    </w:p>
    <w:p w:rsidR="00A86FE8" w:rsidRDefault="00A86FE8">
      <w:pPr>
        <w:spacing w:before="8" w:line="140" w:lineRule="exact"/>
        <w:rPr>
          <w:sz w:val="14"/>
          <w:szCs w:val="14"/>
        </w:rPr>
      </w:pPr>
    </w:p>
    <w:p w:rsidR="00A86FE8" w:rsidRDefault="00A86FE8">
      <w:pPr>
        <w:spacing w:line="200" w:lineRule="exact"/>
      </w:pPr>
    </w:p>
    <w:p w:rsidR="00A86FE8" w:rsidRDefault="00A86FE8">
      <w:pPr>
        <w:spacing w:line="200" w:lineRule="exact"/>
      </w:pPr>
    </w:p>
    <w:p w:rsidR="00A86FE8" w:rsidRDefault="00A86FE8">
      <w:pPr>
        <w:spacing w:line="200" w:lineRule="exact"/>
      </w:pPr>
    </w:p>
    <w:p w:rsidR="00A86FE8" w:rsidRDefault="00A86FE8">
      <w:pPr>
        <w:spacing w:line="200" w:lineRule="exact"/>
      </w:pPr>
    </w:p>
    <w:p w:rsidR="00A86FE8" w:rsidRDefault="00A86FE8">
      <w:pPr>
        <w:spacing w:line="200" w:lineRule="exact"/>
      </w:pPr>
    </w:p>
    <w:p w:rsidR="00A86FE8" w:rsidRDefault="006F225C">
      <w:pPr>
        <w:ind w:left="1820"/>
        <w:rPr>
          <w:rFonts w:ascii="Calibri" w:eastAsia="Calibri" w:hAnsi="Calibri" w:cs="Calibri"/>
          <w:sz w:val="28"/>
          <w:szCs w:val="28"/>
        </w:rPr>
      </w:pPr>
      <w:r>
        <w:rPr>
          <w:rFonts w:ascii="Cordia New" w:eastAsia="Cordia New" w:hAnsi="Cordia New" w:cs="Cordia New"/>
          <w:sz w:val="28"/>
          <w:szCs w:val="28"/>
        </w:rPr>
        <w:t xml:space="preserve">-    </w:t>
      </w:r>
      <w:r>
        <w:rPr>
          <w:rFonts w:ascii="Cordia New" w:eastAsia="Cordia New" w:hAnsi="Cordia New" w:cs="Cordia New"/>
          <w:spacing w:val="44"/>
          <w:sz w:val="28"/>
          <w:szCs w:val="28"/>
        </w:rPr>
        <w:t xml:space="preserve"> 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ท</w:t>
      </w:r>
      <w:r w:rsidR="00A22668">
        <w:rPr>
          <w:rFonts w:ascii="Cordia New" w:eastAsia="Cordia New" w:hAnsi="Cordia New" w:cs="Cordia New" w:hint="cs"/>
          <w:sz w:val="28"/>
          <w:szCs w:val="28"/>
          <w:cs/>
          <w:lang w:bidi="th-TH"/>
        </w:rPr>
        <w:t>ำ</w:t>
      </w:r>
      <w:r>
        <w:rPr>
          <w:rFonts w:ascii="Cordia New" w:eastAsia="Cordia New" w:hAnsi="Cordia New" w:cs="Cordia New"/>
          <w:spacing w:val="1"/>
          <w:sz w:val="28"/>
          <w:szCs w:val="28"/>
          <w:cs/>
          <w:lang w:bidi="th-TH"/>
        </w:rPr>
        <w:t>กา</w:t>
      </w:r>
      <w:r>
        <w:rPr>
          <w:rFonts w:ascii="Cordia New" w:eastAsia="Cordia New" w:hAnsi="Cordia New" w:cs="Cordia New"/>
          <w:spacing w:val="-3"/>
          <w:sz w:val="28"/>
          <w:szCs w:val="28"/>
          <w:cs/>
          <w:lang w:bidi="th-TH"/>
        </w:rPr>
        <w:t>ร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ติ</w:t>
      </w:r>
      <w:r>
        <w:rPr>
          <w:rFonts w:ascii="Cordia New" w:eastAsia="Cordia New" w:hAnsi="Cordia New" w:cs="Cordia New"/>
          <w:spacing w:val="1"/>
          <w:sz w:val="28"/>
          <w:szCs w:val="28"/>
          <w:cs/>
          <w:lang w:bidi="th-TH"/>
        </w:rPr>
        <w:t>ด</w:t>
      </w:r>
      <w:r>
        <w:rPr>
          <w:rFonts w:ascii="Cordia New" w:eastAsia="Cordia New" w:hAnsi="Cordia New" w:cs="Cordia New"/>
          <w:spacing w:val="-3"/>
          <w:sz w:val="28"/>
          <w:szCs w:val="28"/>
          <w:cs/>
          <w:lang w:bidi="th-TH"/>
        </w:rPr>
        <w:t>ต</w:t>
      </w:r>
      <w:r w:rsidR="00A22668">
        <w:rPr>
          <w:rFonts w:ascii="Cordia New" w:eastAsia="Cordia New" w:hAnsi="Cordia New" w:cs="Cordia New" w:hint="cs"/>
          <w:spacing w:val="-3"/>
          <w:sz w:val="28"/>
          <w:szCs w:val="28"/>
          <w:cs/>
          <w:lang w:bidi="th-TH"/>
        </w:rPr>
        <w:t>ั้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ง</w:t>
      </w:r>
      <w:r>
        <w:rPr>
          <w:rFonts w:ascii="Cordia New" w:eastAsia="Cordia New" w:hAnsi="Cordia New" w:cs="Cordia New"/>
          <w:spacing w:val="1"/>
          <w:sz w:val="28"/>
          <w:szCs w:val="28"/>
        </w:rPr>
        <w:t xml:space="preserve"> </w:t>
      </w:r>
      <w:proofErr w:type="gramStart"/>
      <w:r>
        <w:rPr>
          <w:rFonts w:ascii="Cordia New" w:eastAsia="Cordia New" w:hAnsi="Cordia New" w:cs="Cordia New"/>
          <w:spacing w:val="-2"/>
          <w:sz w:val="28"/>
          <w:szCs w:val="28"/>
          <w:cs/>
          <w:lang w:bidi="th-TH"/>
        </w:rPr>
        <w:t>โ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ด</w:t>
      </w:r>
      <w:r>
        <w:rPr>
          <w:rFonts w:ascii="Cordia New" w:eastAsia="Cordia New" w:hAnsi="Cordia New" w:cs="Cordia New"/>
          <w:spacing w:val="1"/>
          <w:sz w:val="28"/>
          <w:szCs w:val="28"/>
          <w:cs/>
          <w:lang w:bidi="th-TH"/>
        </w:rPr>
        <w:t>ยเ</w:t>
      </w:r>
      <w:r>
        <w:rPr>
          <w:rFonts w:ascii="Cordia New" w:eastAsia="Cordia New" w:hAnsi="Cordia New" w:cs="Cordia New"/>
          <w:spacing w:val="-1"/>
          <w:sz w:val="28"/>
          <w:szCs w:val="28"/>
          <w:cs/>
          <w:lang w:bidi="th-TH"/>
        </w:rPr>
        <w:t>ล</w:t>
      </w:r>
      <w:r w:rsidR="00A22668">
        <w:rPr>
          <w:rFonts w:ascii="Cordia New" w:eastAsia="Cordia New" w:hAnsi="Cordia New" w:cs="Cordia New" w:hint="cs"/>
          <w:spacing w:val="-1"/>
          <w:sz w:val="28"/>
          <w:szCs w:val="28"/>
          <w:cs/>
          <w:lang w:bidi="th-TH"/>
        </w:rPr>
        <w:t>ื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อกไ</w:t>
      </w:r>
      <w:r>
        <w:rPr>
          <w:rFonts w:ascii="Cordia New" w:eastAsia="Cordia New" w:hAnsi="Cordia New" w:cs="Cordia New"/>
          <w:spacing w:val="-1"/>
          <w:sz w:val="28"/>
          <w:szCs w:val="28"/>
          <w:cs/>
          <w:lang w:bidi="th-TH"/>
        </w:rPr>
        <w:t>ฟ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ล</w:t>
      </w:r>
      <w:r w:rsidR="00A22668">
        <w:rPr>
          <w:rFonts w:ascii="Cordia New" w:eastAsia="Cordia New" w:hAnsi="Cordia New" w:cs="Cordia New" w:hint="cs"/>
          <w:sz w:val="28"/>
          <w:szCs w:val="28"/>
          <w:cs/>
          <w:lang w:bidi="th-TH"/>
        </w:rPr>
        <w:t>์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 xml:space="preserve"> </w:t>
      </w:r>
      <w:r>
        <w:rPr>
          <w:rFonts w:ascii="Cordia New" w:eastAsia="Cordia New" w:hAnsi="Cordia New" w:cs="Cordia New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ays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lu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ons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zip</w:t>
      </w:r>
      <w:proofErr w:type="gramEnd"/>
      <w:r>
        <w:rPr>
          <w:rFonts w:ascii="Calibri" w:eastAsia="Calibri" w:hAnsi="Calibri" w:cs="Calibri"/>
          <w:spacing w:val="-4"/>
          <w:sz w:val="28"/>
          <w:szCs w:val="28"/>
        </w:rPr>
        <w:t xml:space="preserve"> 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แ</w:t>
      </w:r>
      <w:r>
        <w:rPr>
          <w:rFonts w:ascii="Cordia New" w:eastAsia="Cordia New" w:hAnsi="Cordia New" w:cs="Cordia New"/>
          <w:spacing w:val="-1"/>
          <w:sz w:val="28"/>
          <w:szCs w:val="28"/>
          <w:cs/>
          <w:lang w:bidi="th-TH"/>
        </w:rPr>
        <w:t>ล</w:t>
      </w:r>
      <w:r w:rsidR="00A22668">
        <w:rPr>
          <w:rFonts w:ascii="Cordia New" w:eastAsia="Cordia New" w:hAnsi="Cordia New" w:cs="Cordia New" w:hint="cs"/>
          <w:spacing w:val="-1"/>
          <w:sz w:val="28"/>
          <w:szCs w:val="28"/>
          <w:cs/>
          <w:lang w:bidi="th-TH"/>
        </w:rPr>
        <w:t>้</w:t>
      </w:r>
      <w:r>
        <w:rPr>
          <w:rFonts w:ascii="Cordia New" w:eastAsia="Cordia New" w:hAnsi="Cordia New" w:cs="Cordia New"/>
          <w:spacing w:val="1"/>
          <w:sz w:val="28"/>
          <w:szCs w:val="28"/>
          <w:cs/>
          <w:lang w:bidi="th-TH"/>
        </w:rPr>
        <w:t>วเ</w:t>
      </w:r>
      <w:r>
        <w:rPr>
          <w:rFonts w:ascii="Cordia New" w:eastAsia="Cordia New" w:hAnsi="Cordia New" w:cs="Cordia New"/>
          <w:spacing w:val="-1"/>
          <w:sz w:val="28"/>
          <w:szCs w:val="28"/>
          <w:cs/>
          <w:lang w:bidi="th-TH"/>
        </w:rPr>
        <w:t>ล</w:t>
      </w:r>
      <w:r w:rsidR="00A22668">
        <w:rPr>
          <w:rFonts w:ascii="Cordia New" w:eastAsia="Cordia New" w:hAnsi="Cordia New" w:cs="Cordia New" w:hint="cs"/>
          <w:spacing w:val="-1"/>
          <w:sz w:val="28"/>
          <w:szCs w:val="28"/>
          <w:cs/>
          <w:lang w:bidi="th-TH"/>
        </w:rPr>
        <w:t>ื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อก</w:t>
      </w:r>
      <w:r>
        <w:rPr>
          <w:rFonts w:ascii="Cordia New" w:eastAsia="Cordia New" w:hAnsi="Cordia New" w:cs="Cordia New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ad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&amp; 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stall</w:t>
      </w:r>
    </w:p>
    <w:p w:rsidR="00A86FE8" w:rsidRDefault="00A86FE8">
      <w:pPr>
        <w:spacing w:line="200" w:lineRule="exact"/>
      </w:pPr>
    </w:p>
    <w:p w:rsidR="00A86FE8" w:rsidRDefault="00A86FE8">
      <w:pPr>
        <w:spacing w:before="17" w:line="240" w:lineRule="exact"/>
        <w:rPr>
          <w:sz w:val="24"/>
          <w:szCs w:val="24"/>
        </w:rPr>
      </w:pPr>
    </w:p>
    <w:p w:rsidR="00A86FE8" w:rsidRDefault="006F225C">
      <w:pPr>
        <w:ind w:left="1100"/>
        <w:sectPr w:rsidR="00A86FE8">
          <w:headerReference w:type="default" r:id="rId8"/>
          <w:footerReference w:type="default" r:id="rId9"/>
          <w:pgSz w:w="12240" w:h="15840"/>
          <w:pgMar w:top="1720" w:right="1340" w:bottom="280" w:left="340" w:header="283" w:footer="1355" w:gutter="0"/>
          <w:cols w:space="720"/>
        </w:sectPr>
      </w:pPr>
      <w:r>
        <w:pict>
          <v:shape id="_x0000_i1026" type="#_x0000_t75" style="width:468pt;height:151.5pt">
            <v:imagedata r:id="rId10" o:title=""/>
          </v:shape>
        </w:pict>
      </w:r>
    </w:p>
    <w:p w:rsidR="00A86FE8" w:rsidRDefault="00A86FE8">
      <w:pPr>
        <w:spacing w:before="6" w:line="220" w:lineRule="exact"/>
        <w:rPr>
          <w:sz w:val="22"/>
          <w:szCs w:val="22"/>
        </w:rPr>
      </w:pPr>
    </w:p>
    <w:p w:rsidR="00A86FE8" w:rsidRDefault="006F225C">
      <w:pPr>
        <w:spacing w:before="12"/>
        <w:ind w:left="1460"/>
        <w:rPr>
          <w:rFonts w:ascii="Cordia New" w:eastAsia="Cordia New" w:hAnsi="Cordia New" w:cs="Cordia New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21"/>
          <w:sz w:val="28"/>
          <w:szCs w:val="28"/>
        </w:rPr>
        <w:t xml:space="preserve"> 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ก</w:t>
      </w:r>
      <w:r>
        <w:rPr>
          <w:rFonts w:ascii="Cordia New" w:eastAsia="Cordia New" w:hAnsi="Cordia New" w:cs="Cordia New"/>
          <w:spacing w:val="1"/>
          <w:sz w:val="28"/>
          <w:szCs w:val="28"/>
          <w:cs/>
          <w:lang w:bidi="th-TH"/>
        </w:rPr>
        <w:t>า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ร</w:t>
      </w:r>
      <w:r>
        <w:rPr>
          <w:rFonts w:ascii="Cordia New" w:eastAsia="Cordia New" w:hAnsi="Cordia New" w:cs="Cordia New"/>
          <w:spacing w:val="-3"/>
          <w:sz w:val="28"/>
          <w:szCs w:val="28"/>
          <w:cs/>
          <w:lang w:bidi="th-TH"/>
        </w:rPr>
        <w:t>ต</w:t>
      </w:r>
      <w:r w:rsidR="00A22668">
        <w:rPr>
          <w:rFonts w:ascii="Cordia New" w:eastAsia="Cordia New" w:hAnsi="Cordia New" w:cs="Cordia New" w:hint="cs"/>
          <w:spacing w:val="-3"/>
          <w:sz w:val="28"/>
          <w:szCs w:val="28"/>
          <w:cs/>
          <w:lang w:bidi="th-TH"/>
        </w:rPr>
        <w:t>ั้</w:t>
      </w:r>
      <w:r>
        <w:rPr>
          <w:rFonts w:ascii="Cordia New" w:eastAsia="Cordia New" w:hAnsi="Cordia New" w:cs="Cordia New"/>
          <w:spacing w:val="1"/>
          <w:sz w:val="28"/>
          <w:szCs w:val="28"/>
          <w:cs/>
          <w:lang w:bidi="th-TH"/>
        </w:rPr>
        <w:t>ง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ค</w:t>
      </w:r>
      <w:r w:rsidR="00A22668">
        <w:rPr>
          <w:rFonts w:ascii="Cordia New" w:eastAsia="Cordia New" w:hAnsi="Cordia New" w:cs="Cordia New" w:hint="cs"/>
          <w:sz w:val="28"/>
          <w:szCs w:val="28"/>
          <w:cs/>
          <w:lang w:bidi="th-TH"/>
        </w:rPr>
        <w:t>่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า</w:t>
      </w:r>
    </w:p>
    <w:p w:rsidR="00A86FE8" w:rsidRDefault="006F225C">
      <w:pPr>
        <w:spacing w:before="31"/>
        <w:ind w:left="1820"/>
        <w:rPr>
          <w:rFonts w:ascii="Calibri" w:eastAsia="Calibri" w:hAnsi="Calibri" w:cs="Calibri"/>
          <w:sz w:val="28"/>
          <w:szCs w:val="28"/>
        </w:rPr>
      </w:pPr>
      <w:r>
        <w:rPr>
          <w:rFonts w:ascii="Cordia New" w:eastAsia="Cordia New" w:hAnsi="Cordia New" w:cs="Cordia New"/>
          <w:sz w:val="28"/>
          <w:szCs w:val="28"/>
        </w:rPr>
        <w:t xml:space="preserve">-    </w:t>
      </w:r>
      <w:r>
        <w:rPr>
          <w:rFonts w:ascii="Cordia New" w:eastAsia="Cordia New" w:hAnsi="Cordia New" w:cs="Cordia New"/>
          <w:spacing w:val="44"/>
          <w:sz w:val="28"/>
          <w:szCs w:val="28"/>
        </w:rPr>
        <w:t xml:space="preserve"> </w:t>
      </w:r>
      <w:r>
        <w:rPr>
          <w:rFonts w:ascii="Cordia New" w:eastAsia="Cordia New" w:hAnsi="Cordia New" w:cs="Cordia New"/>
          <w:spacing w:val="1"/>
          <w:sz w:val="28"/>
          <w:szCs w:val="28"/>
          <w:cs/>
          <w:lang w:bidi="th-TH"/>
        </w:rPr>
        <w:t>เ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ข</w:t>
      </w:r>
      <w:r>
        <w:rPr>
          <w:rFonts w:ascii="Cordia New" w:eastAsia="Cordia New" w:hAnsi="Cordia New" w:cs="Cordia New"/>
          <w:spacing w:val="1"/>
          <w:sz w:val="28"/>
          <w:szCs w:val="28"/>
          <w:cs/>
          <w:lang w:bidi="th-TH"/>
        </w:rPr>
        <w:t>า</w:t>
      </w:r>
      <w:r>
        <w:rPr>
          <w:rFonts w:ascii="Cordia New" w:eastAsia="Cordia New" w:hAnsi="Cordia New" w:cs="Cordia New"/>
          <w:spacing w:val="-1"/>
          <w:sz w:val="28"/>
          <w:szCs w:val="28"/>
          <w:cs/>
          <w:lang w:bidi="th-TH"/>
        </w:rPr>
        <w:t>ไ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ป</w:t>
      </w:r>
      <w:r w:rsidR="00A22668">
        <w:rPr>
          <w:rFonts w:ascii="Cordia New" w:eastAsia="Cordia New" w:hAnsi="Cordia New" w:cs="Cordia New"/>
          <w:spacing w:val="-1"/>
          <w:sz w:val="28"/>
          <w:szCs w:val="28"/>
          <w:cs/>
          <w:lang w:bidi="th-TH"/>
        </w:rPr>
        <w:t>ที่เ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มน</w:t>
      </w:r>
      <w:r w:rsidR="00A22668">
        <w:rPr>
          <w:rFonts w:ascii="Cordia New" w:eastAsia="Cordia New" w:hAnsi="Cordia New" w:cs="Cordia New" w:hint="cs"/>
          <w:sz w:val="28"/>
          <w:szCs w:val="28"/>
          <w:cs/>
          <w:lang w:bidi="th-TH"/>
        </w:rPr>
        <w:t>ู</w:t>
      </w:r>
      <w:r>
        <w:rPr>
          <w:rFonts w:ascii="Cordia New" w:eastAsia="Cordia New" w:hAnsi="Cordia New" w:cs="Cordia New"/>
          <w:spacing w:val="-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Virt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eMart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ordia New" w:eastAsia="Cordia New" w:hAnsi="Cordia New" w:cs="Cordia New"/>
          <w:spacing w:val="1"/>
          <w:sz w:val="28"/>
          <w:szCs w:val="28"/>
          <w:cs/>
          <w:lang w:bidi="th-TH"/>
        </w:rPr>
        <w:t>เ</w:t>
      </w:r>
      <w:r>
        <w:rPr>
          <w:rFonts w:ascii="Cordia New" w:eastAsia="Cordia New" w:hAnsi="Cordia New" w:cs="Cordia New"/>
          <w:spacing w:val="-1"/>
          <w:sz w:val="28"/>
          <w:szCs w:val="28"/>
          <w:cs/>
          <w:lang w:bidi="th-TH"/>
        </w:rPr>
        <w:t>ล</w:t>
      </w:r>
      <w:r w:rsidR="00A22668">
        <w:rPr>
          <w:rFonts w:ascii="Cordia New" w:eastAsia="Cordia New" w:hAnsi="Cordia New" w:cs="Cordia New" w:hint="cs"/>
          <w:spacing w:val="-1"/>
          <w:sz w:val="28"/>
          <w:szCs w:val="28"/>
          <w:cs/>
          <w:lang w:bidi="th-TH"/>
        </w:rPr>
        <w:t>ื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 xml:space="preserve">อก </w:t>
      </w:r>
      <w:r>
        <w:rPr>
          <w:rFonts w:ascii="Calibri" w:eastAsia="Calibri" w:hAnsi="Calibri" w:cs="Calibri"/>
          <w:sz w:val="28"/>
          <w:szCs w:val="28"/>
        </w:rPr>
        <w:t>Shop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-&gt;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ay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Me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ods</w:t>
      </w:r>
    </w:p>
    <w:p w:rsidR="00A86FE8" w:rsidRDefault="00A86FE8">
      <w:pPr>
        <w:spacing w:before="4" w:line="160" w:lineRule="exact"/>
        <w:rPr>
          <w:sz w:val="16"/>
          <w:szCs w:val="16"/>
        </w:rPr>
      </w:pPr>
    </w:p>
    <w:p w:rsidR="00A86FE8" w:rsidRDefault="00A86FE8">
      <w:pPr>
        <w:spacing w:line="200" w:lineRule="exact"/>
      </w:pPr>
    </w:p>
    <w:p w:rsidR="00A86FE8" w:rsidRDefault="006F225C">
      <w:pPr>
        <w:ind w:left="1251"/>
      </w:pPr>
      <w:r>
        <w:pict>
          <v:shape id="_x0000_i1027" type="#_x0000_t75" style="width:438pt;height:343.5pt">
            <v:imagedata r:id="rId11" o:title=""/>
          </v:shape>
        </w:pict>
      </w:r>
    </w:p>
    <w:p w:rsidR="00A86FE8" w:rsidRDefault="00A86FE8">
      <w:pPr>
        <w:spacing w:line="200" w:lineRule="exact"/>
      </w:pPr>
    </w:p>
    <w:p w:rsidR="00A86FE8" w:rsidRDefault="00A86FE8">
      <w:pPr>
        <w:spacing w:line="200" w:lineRule="exact"/>
      </w:pPr>
    </w:p>
    <w:p w:rsidR="00A86FE8" w:rsidRDefault="00A86FE8">
      <w:pPr>
        <w:spacing w:line="280" w:lineRule="exact"/>
        <w:rPr>
          <w:sz w:val="28"/>
          <w:szCs w:val="28"/>
        </w:rPr>
      </w:pPr>
    </w:p>
    <w:p w:rsidR="00A86FE8" w:rsidRDefault="006F225C">
      <w:pPr>
        <w:ind w:left="1820"/>
        <w:rPr>
          <w:rFonts w:ascii="Calibri" w:eastAsia="Calibri" w:hAnsi="Calibri" w:cs="Calibri"/>
          <w:sz w:val="28"/>
          <w:szCs w:val="28"/>
        </w:rPr>
      </w:pPr>
      <w:r>
        <w:rPr>
          <w:rFonts w:ascii="Cordia New" w:eastAsia="Cordia New" w:hAnsi="Cordia New" w:cs="Cordia New"/>
          <w:sz w:val="28"/>
          <w:szCs w:val="28"/>
        </w:rPr>
        <w:t xml:space="preserve">-    </w:t>
      </w:r>
      <w:r>
        <w:rPr>
          <w:rFonts w:ascii="Cordia New" w:eastAsia="Cordia New" w:hAnsi="Cordia New" w:cs="Cordia New"/>
          <w:spacing w:val="44"/>
          <w:sz w:val="28"/>
          <w:szCs w:val="28"/>
        </w:rPr>
        <w:t xml:space="preserve"> </w:t>
      </w:r>
      <w:r>
        <w:rPr>
          <w:rFonts w:ascii="Cordia New" w:eastAsia="Cordia New" w:hAnsi="Cordia New" w:cs="Cordia New"/>
          <w:spacing w:val="1"/>
          <w:sz w:val="28"/>
          <w:szCs w:val="28"/>
          <w:cs/>
          <w:lang w:bidi="th-TH"/>
        </w:rPr>
        <w:t>เ</w:t>
      </w:r>
      <w:r>
        <w:rPr>
          <w:rFonts w:ascii="Cordia New" w:eastAsia="Cordia New" w:hAnsi="Cordia New" w:cs="Cordia New"/>
          <w:spacing w:val="-1"/>
          <w:sz w:val="28"/>
          <w:szCs w:val="28"/>
          <w:cs/>
          <w:lang w:bidi="th-TH"/>
        </w:rPr>
        <w:t>ล</w:t>
      </w:r>
      <w:r w:rsidR="00A22668">
        <w:rPr>
          <w:rFonts w:ascii="Cordia New" w:eastAsia="Cordia New" w:hAnsi="Cordia New" w:cs="Cordia New" w:hint="cs"/>
          <w:spacing w:val="-1"/>
          <w:sz w:val="28"/>
          <w:szCs w:val="28"/>
          <w:cs/>
          <w:lang w:bidi="th-TH"/>
        </w:rPr>
        <w:t>ื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 xml:space="preserve">อก </w:t>
      </w:r>
      <w:proofErr w:type="gramStart"/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w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ที่เ</w:t>
      </w:r>
      <w:r>
        <w:rPr>
          <w:rFonts w:ascii="Cordia New" w:eastAsia="Cordia New" w:hAnsi="Cordia New" w:cs="Cordia New"/>
          <w:spacing w:val="1"/>
          <w:sz w:val="28"/>
          <w:szCs w:val="28"/>
          <w:cs/>
          <w:lang w:bidi="th-TH"/>
        </w:rPr>
        <w:t>ม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น</w:t>
      </w:r>
      <w:r w:rsidR="00A22668">
        <w:rPr>
          <w:rFonts w:ascii="Cordia New" w:eastAsia="Cordia New" w:hAnsi="Cordia New" w:cs="Cordia New" w:hint="cs"/>
          <w:sz w:val="28"/>
          <w:szCs w:val="28"/>
          <w:cs/>
          <w:lang w:bidi="th-TH"/>
        </w:rPr>
        <w:t>ู</w:t>
      </w:r>
      <w:r>
        <w:rPr>
          <w:rFonts w:ascii="Cordia New" w:eastAsia="Cordia New" w:hAnsi="Cordia New" w:cs="Cordia New"/>
          <w:spacing w:val="-1"/>
          <w:sz w:val="28"/>
          <w:szCs w:val="28"/>
        </w:rPr>
        <w:t xml:space="preserve"> 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เพื่</w:t>
      </w:r>
      <w:r>
        <w:rPr>
          <w:rFonts w:ascii="Cordia New" w:eastAsia="Cordia New" w:hAnsi="Cordia New" w:cs="Cordia New"/>
          <w:spacing w:val="-3"/>
          <w:sz w:val="28"/>
          <w:szCs w:val="28"/>
          <w:cs/>
          <w:lang w:bidi="th-TH"/>
        </w:rPr>
        <w:t>อ</w:t>
      </w:r>
      <w:r>
        <w:rPr>
          <w:rFonts w:ascii="Cordia New" w:eastAsia="Cordia New" w:hAnsi="Cordia New" w:cs="Cordia New"/>
          <w:spacing w:val="1"/>
          <w:sz w:val="28"/>
          <w:szCs w:val="28"/>
          <w:cs/>
          <w:lang w:bidi="th-TH"/>
        </w:rPr>
        <w:t>เ</w:t>
      </w:r>
      <w:r w:rsidR="00A22668">
        <w:rPr>
          <w:rFonts w:ascii="Cordia New" w:eastAsia="Cordia New" w:hAnsi="Cordia New" w:cs="Cordia New"/>
          <w:sz w:val="28"/>
          <w:szCs w:val="28"/>
          <w:cs/>
          <w:lang w:bidi="th-TH"/>
        </w:rPr>
        <w:t>พิ่ม</w:t>
      </w:r>
      <w:r w:rsidR="00A22668">
        <w:rPr>
          <w:rFonts w:ascii="Cordia New" w:eastAsia="Cordia New" w:hAnsi="Cordia New" w:cs="Cordia New" w:hint="cs"/>
          <w:sz w:val="28"/>
          <w:szCs w:val="28"/>
          <w:cs/>
          <w:lang w:bidi="th-TH"/>
        </w:rPr>
        <w:t>ช่อง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ทาง</w:t>
      </w:r>
      <w:r>
        <w:rPr>
          <w:rFonts w:ascii="Cordia New" w:eastAsia="Cordia New" w:hAnsi="Cordia New" w:cs="Cordia New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ay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</w:p>
    <w:p w:rsidR="00A86FE8" w:rsidRDefault="00A86FE8">
      <w:pPr>
        <w:spacing w:line="200" w:lineRule="exact"/>
      </w:pPr>
    </w:p>
    <w:p w:rsidR="00A86FE8" w:rsidRDefault="00A86FE8">
      <w:pPr>
        <w:spacing w:before="16" w:line="200" w:lineRule="exact"/>
      </w:pPr>
    </w:p>
    <w:p w:rsidR="00A86FE8" w:rsidRDefault="006F225C">
      <w:pPr>
        <w:ind w:left="1100"/>
        <w:sectPr w:rsidR="00A86FE8">
          <w:pgSz w:w="12240" w:h="15840"/>
          <w:pgMar w:top="1720" w:right="1720" w:bottom="280" w:left="340" w:header="283" w:footer="1355" w:gutter="0"/>
          <w:cols w:space="720"/>
        </w:sectPr>
      </w:pPr>
      <w:r>
        <w:pict>
          <v:shape id="_x0000_i1028" type="#_x0000_t75" style="width:424.5pt;height:78pt">
            <v:imagedata r:id="rId12" o:title=""/>
          </v:shape>
        </w:pict>
      </w:r>
    </w:p>
    <w:p w:rsidR="00A86FE8" w:rsidRDefault="00A86FE8">
      <w:pPr>
        <w:spacing w:before="6" w:line="220" w:lineRule="exact"/>
        <w:rPr>
          <w:sz w:val="22"/>
          <w:szCs w:val="22"/>
        </w:rPr>
      </w:pPr>
    </w:p>
    <w:p w:rsidR="00A86FE8" w:rsidRDefault="006F225C">
      <w:pPr>
        <w:spacing w:before="12"/>
        <w:ind w:left="1820"/>
        <w:rPr>
          <w:rFonts w:ascii="Calibri" w:eastAsia="Calibri" w:hAnsi="Calibri" w:cs="Calibri"/>
          <w:sz w:val="28"/>
          <w:szCs w:val="28"/>
        </w:rPr>
      </w:pPr>
      <w:r>
        <w:rPr>
          <w:rFonts w:ascii="Cordia New" w:eastAsia="Cordia New" w:hAnsi="Cordia New" w:cs="Cordia New"/>
          <w:sz w:val="28"/>
          <w:szCs w:val="28"/>
        </w:rPr>
        <w:t xml:space="preserve">-    </w:t>
      </w:r>
      <w:r>
        <w:rPr>
          <w:rFonts w:ascii="Cordia New" w:eastAsia="Cordia New" w:hAnsi="Cordia New" w:cs="Cordia New"/>
          <w:spacing w:val="44"/>
          <w:sz w:val="28"/>
          <w:szCs w:val="28"/>
        </w:rPr>
        <w:t xml:space="preserve"> 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กรอกรา</w:t>
      </w:r>
      <w:r>
        <w:rPr>
          <w:rFonts w:ascii="Cordia New" w:eastAsia="Cordia New" w:hAnsi="Cordia New" w:cs="Cordia New"/>
          <w:spacing w:val="1"/>
          <w:sz w:val="28"/>
          <w:szCs w:val="28"/>
          <w:cs/>
          <w:lang w:bidi="th-TH"/>
        </w:rPr>
        <w:t>ย</w:t>
      </w:r>
      <w:r>
        <w:rPr>
          <w:rFonts w:ascii="Cordia New" w:eastAsia="Cordia New" w:hAnsi="Cordia New" w:cs="Cordia New"/>
          <w:spacing w:val="-1"/>
          <w:sz w:val="28"/>
          <w:szCs w:val="28"/>
          <w:cs/>
          <w:lang w:bidi="th-TH"/>
        </w:rPr>
        <w:t>ล</w:t>
      </w:r>
      <w:r>
        <w:rPr>
          <w:rFonts w:ascii="Cordia New" w:eastAsia="Cordia New" w:hAnsi="Cordia New" w:cs="Cordia New"/>
          <w:spacing w:val="-3"/>
          <w:sz w:val="28"/>
          <w:szCs w:val="28"/>
          <w:cs/>
          <w:lang w:bidi="th-TH"/>
        </w:rPr>
        <w:t>ะ</w:t>
      </w:r>
      <w:r>
        <w:rPr>
          <w:rFonts w:ascii="Cordia New" w:eastAsia="Cordia New" w:hAnsi="Cordia New" w:cs="Cordia New"/>
          <w:spacing w:val="1"/>
          <w:sz w:val="28"/>
          <w:szCs w:val="28"/>
          <w:cs/>
          <w:lang w:bidi="th-TH"/>
        </w:rPr>
        <w:t>เ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อียด</w:t>
      </w:r>
      <w:r>
        <w:rPr>
          <w:rFonts w:ascii="Cordia New" w:eastAsia="Cordia New" w:hAnsi="Cordia New" w:cs="Cordia New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ay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os</w:t>
      </w:r>
      <w:proofErr w:type="spellEnd"/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In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rm</w:t>
      </w:r>
      <w:r>
        <w:rPr>
          <w:rFonts w:ascii="Calibri" w:eastAsia="Calibri" w:hAnsi="Calibri" w:cs="Calibri"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tion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ordia New" w:eastAsia="Cordia New" w:hAnsi="Cordia New" w:cs="Cordia New"/>
          <w:spacing w:val="-1"/>
          <w:sz w:val="28"/>
          <w:szCs w:val="28"/>
          <w:cs/>
          <w:lang w:bidi="th-TH"/>
        </w:rPr>
        <w:t>ให</w:t>
      </w:r>
      <w:r w:rsidR="00A22668">
        <w:rPr>
          <w:rFonts w:ascii="Cordia New" w:eastAsia="Cordia New" w:hAnsi="Cordia New" w:cs="Cordia New" w:hint="cs"/>
          <w:spacing w:val="-1"/>
          <w:sz w:val="28"/>
          <w:szCs w:val="28"/>
          <w:cs/>
          <w:lang w:bidi="th-TH"/>
        </w:rPr>
        <w:t>้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ครบ</w:t>
      </w:r>
      <w:r>
        <w:rPr>
          <w:rFonts w:ascii="Cordia New" w:eastAsia="Cordia New" w:hAnsi="Cordia New" w:cs="Cordia New"/>
          <w:spacing w:val="-1"/>
          <w:sz w:val="28"/>
          <w:szCs w:val="28"/>
        </w:rPr>
        <w:t xml:space="preserve"> 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แ</w:t>
      </w:r>
      <w:r>
        <w:rPr>
          <w:rFonts w:ascii="Cordia New" w:eastAsia="Cordia New" w:hAnsi="Cordia New" w:cs="Cordia New"/>
          <w:spacing w:val="-1"/>
          <w:sz w:val="28"/>
          <w:szCs w:val="28"/>
          <w:cs/>
          <w:lang w:bidi="th-TH"/>
        </w:rPr>
        <w:t>ล</w:t>
      </w:r>
      <w:r w:rsidR="00A22668">
        <w:rPr>
          <w:rFonts w:ascii="Cordia New" w:eastAsia="Cordia New" w:hAnsi="Cordia New" w:cs="Cordia New" w:hint="cs"/>
          <w:spacing w:val="-1"/>
          <w:sz w:val="28"/>
          <w:szCs w:val="28"/>
          <w:cs/>
          <w:lang w:bidi="th-TH"/>
        </w:rPr>
        <w:t>้</w:t>
      </w:r>
      <w:r>
        <w:rPr>
          <w:rFonts w:ascii="Cordia New" w:eastAsia="Cordia New" w:hAnsi="Cordia New" w:cs="Cordia New"/>
          <w:spacing w:val="1"/>
          <w:sz w:val="28"/>
          <w:szCs w:val="28"/>
          <w:cs/>
          <w:lang w:bidi="th-TH"/>
        </w:rPr>
        <w:t>วเ</w:t>
      </w:r>
      <w:r>
        <w:rPr>
          <w:rFonts w:ascii="Cordia New" w:eastAsia="Cordia New" w:hAnsi="Cordia New" w:cs="Cordia New"/>
          <w:spacing w:val="-1"/>
          <w:sz w:val="28"/>
          <w:szCs w:val="28"/>
          <w:cs/>
          <w:lang w:bidi="th-TH"/>
        </w:rPr>
        <w:t>ล</w:t>
      </w:r>
      <w:r w:rsidR="00A22668">
        <w:rPr>
          <w:rFonts w:ascii="Cordia New" w:eastAsia="Cordia New" w:hAnsi="Cordia New" w:cs="Cordia New" w:hint="cs"/>
          <w:spacing w:val="-1"/>
          <w:sz w:val="28"/>
          <w:szCs w:val="28"/>
          <w:cs/>
          <w:lang w:bidi="th-TH"/>
        </w:rPr>
        <w:t>ื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อก</w:t>
      </w:r>
      <w:r>
        <w:rPr>
          <w:rFonts w:ascii="Cordia New" w:eastAsia="Cordia New" w:hAnsi="Cordia New" w:cs="Cordia New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ay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Me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od</w:t>
      </w:r>
    </w:p>
    <w:p w:rsidR="00A86FE8" w:rsidRDefault="006F225C">
      <w:pPr>
        <w:spacing w:before="31"/>
        <w:ind w:left="2180"/>
        <w:rPr>
          <w:rFonts w:ascii="Calibri" w:eastAsia="Calibri" w:hAnsi="Calibri" w:cs="Calibri"/>
          <w:sz w:val="28"/>
          <w:szCs w:val="28"/>
        </w:rPr>
      </w:pPr>
      <w:r>
        <w:rPr>
          <w:rFonts w:ascii="Cordia New" w:eastAsia="Cordia New" w:hAnsi="Cordia New" w:cs="Cordia New"/>
          <w:spacing w:val="1"/>
          <w:sz w:val="28"/>
          <w:szCs w:val="28"/>
          <w:cs/>
          <w:lang w:bidi="th-TH"/>
        </w:rPr>
        <w:t>เ</w:t>
      </w:r>
      <w:r>
        <w:rPr>
          <w:rFonts w:ascii="Cordia New" w:eastAsia="Cordia New" w:hAnsi="Cordia New" w:cs="Cordia New"/>
          <w:spacing w:val="-1"/>
          <w:sz w:val="28"/>
          <w:szCs w:val="28"/>
          <w:cs/>
          <w:lang w:bidi="th-TH"/>
        </w:rPr>
        <w:t>ป</w:t>
      </w:r>
      <w:r w:rsidR="00A22668">
        <w:rPr>
          <w:rFonts w:ascii="Cordia New" w:eastAsia="Cordia New" w:hAnsi="Cordia New" w:cs="Cordia New" w:hint="cs"/>
          <w:spacing w:val="-1"/>
          <w:sz w:val="28"/>
          <w:szCs w:val="28"/>
          <w:cs/>
          <w:lang w:bidi="th-TH"/>
        </w:rPr>
        <w:t>็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น</w:t>
      </w:r>
      <w:r>
        <w:rPr>
          <w:rFonts w:ascii="Cordia New" w:eastAsia="Cordia New" w:hAnsi="Cordia New" w:cs="Cordia New"/>
          <w:spacing w:val="-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ays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lu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ons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แ</w:t>
      </w:r>
      <w:r>
        <w:rPr>
          <w:rFonts w:ascii="Cordia New" w:eastAsia="Cordia New" w:hAnsi="Cordia New" w:cs="Cordia New"/>
          <w:spacing w:val="-1"/>
          <w:sz w:val="28"/>
          <w:szCs w:val="28"/>
          <w:cs/>
          <w:lang w:bidi="th-TH"/>
        </w:rPr>
        <w:t>ล</w:t>
      </w:r>
      <w:r w:rsidR="00A22668">
        <w:rPr>
          <w:rFonts w:ascii="Cordia New" w:eastAsia="Cordia New" w:hAnsi="Cordia New" w:cs="Cordia New" w:hint="cs"/>
          <w:spacing w:val="-1"/>
          <w:sz w:val="28"/>
          <w:szCs w:val="28"/>
          <w:cs/>
          <w:lang w:bidi="th-TH"/>
        </w:rPr>
        <w:t>้</w:t>
      </w:r>
      <w:r>
        <w:rPr>
          <w:rFonts w:ascii="Cordia New" w:eastAsia="Cordia New" w:hAnsi="Cordia New" w:cs="Cordia New"/>
          <w:spacing w:val="1"/>
          <w:sz w:val="28"/>
          <w:szCs w:val="28"/>
          <w:cs/>
          <w:lang w:bidi="th-TH"/>
        </w:rPr>
        <w:t>ว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กด</w:t>
      </w:r>
      <w:r>
        <w:rPr>
          <w:rFonts w:ascii="Cordia New" w:eastAsia="Cordia New" w:hAnsi="Cordia New" w:cs="Cordia New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Sa</w:t>
      </w:r>
      <w:r>
        <w:rPr>
          <w:rFonts w:ascii="Calibri" w:eastAsia="Calibri" w:hAnsi="Calibri" w:cs="Calibri"/>
          <w:spacing w:val="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&amp;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se</w:t>
      </w:r>
    </w:p>
    <w:p w:rsidR="00A86FE8" w:rsidRDefault="00A86FE8">
      <w:pPr>
        <w:spacing w:before="1" w:line="180" w:lineRule="exact"/>
        <w:rPr>
          <w:sz w:val="18"/>
          <w:szCs w:val="18"/>
        </w:rPr>
      </w:pPr>
    </w:p>
    <w:p w:rsidR="00A86FE8" w:rsidRDefault="00A86FE8">
      <w:pPr>
        <w:spacing w:line="200" w:lineRule="exact"/>
      </w:pPr>
    </w:p>
    <w:p w:rsidR="00A86FE8" w:rsidRDefault="00A86FE8">
      <w:pPr>
        <w:spacing w:line="200" w:lineRule="exact"/>
      </w:pPr>
    </w:p>
    <w:p w:rsidR="00A86FE8" w:rsidRDefault="00A86FE8">
      <w:pPr>
        <w:spacing w:line="200" w:lineRule="exact"/>
      </w:pPr>
    </w:p>
    <w:p w:rsidR="00A86FE8" w:rsidRDefault="00A86FE8">
      <w:pPr>
        <w:spacing w:line="200" w:lineRule="exact"/>
      </w:pPr>
    </w:p>
    <w:p w:rsidR="00A86FE8" w:rsidRDefault="00646CB9">
      <w:pPr>
        <w:ind w:left="440"/>
      </w:pPr>
      <w:r>
        <w:pict>
          <v:shape id="_x0000_i1029" type="#_x0000_t75" style="width:534pt;height:228pt">
            <v:imagedata r:id="rId13" o:title=""/>
          </v:shape>
        </w:pict>
      </w:r>
    </w:p>
    <w:p w:rsidR="00A86FE8" w:rsidRDefault="00A86FE8">
      <w:pPr>
        <w:spacing w:before="2" w:line="100" w:lineRule="exact"/>
        <w:rPr>
          <w:sz w:val="10"/>
          <w:szCs w:val="10"/>
        </w:rPr>
      </w:pPr>
    </w:p>
    <w:p w:rsidR="00A86FE8" w:rsidRDefault="00A86FE8">
      <w:pPr>
        <w:spacing w:line="200" w:lineRule="exact"/>
      </w:pPr>
    </w:p>
    <w:p w:rsidR="00A86FE8" w:rsidRDefault="00A86FE8">
      <w:pPr>
        <w:spacing w:line="200" w:lineRule="exact"/>
      </w:pPr>
    </w:p>
    <w:p w:rsidR="00A86FE8" w:rsidRDefault="00A86FE8">
      <w:pPr>
        <w:spacing w:line="200" w:lineRule="exact"/>
      </w:pPr>
    </w:p>
    <w:p w:rsidR="00A86FE8" w:rsidRDefault="00A86FE8">
      <w:pPr>
        <w:spacing w:line="200" w:lineRule="exact"/>
      </w:pPr>
    </w:p>
    <w:p w:rsidR="00A86FE8" w:rsidRDefault="006F225C">
      <w:pPr>
        <w:ind w:left="1820"/>
        <w:rPr>
          <w:rFonts w:ascii="Calibri" w:eastAsia="Calibri" w:hAnsi="Calibri" w:cs="Calibri"/>
          <w:sz w:val="22"/>
          <w:szCs w:val="22"/>
        </w:rPr>
        <w:sectPr w:rsidR="00A86FE8">
          <w:pgSz w:w="12240" w:h="15840"/>
          <w:pgMar w:top="1720" w:right="680" w:bottom="280" w:left="340" w:header="283" w:footer="1355" w:gutter="0"/>
          <w:cols w:space="720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24pt;margin-top:17.7pt;width:290.8pt;height:136.85pt;z-index:-25165875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26"/>
                    <w:gridCol w:w="2075"/>
                    <w:gridCol w:w="609"/>
                    <w:gridCol w:w="2807"/>
                  </w:tblGrid>
                  <w:tr w:rsidR="00A86FE8">
                    <w:trPr>
                      <w:trHeight w:hRule="exact" w:val="413"/>
                    </w:trPr>
                    <w:tc>
                      <w:tcPr>
                        <w:tcW w:w="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86FE8" w:rsidRDefault="006F225C">
                        <w:pPr>
                          <w:spacing w:before="44"/>
                          <w:ind w:left="40"/>
                          <w:rPr>
                            <w:rFonts w:ascii="Calibri" w:eastAsia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sz w:val="28"/>
                            <w:szCs w:val="28"/>
                          </w:rPr>
                          <w:t>1.</w:t>
                        </w:r>
                      </w:p>
                    </w:tc>
                    <w:tc>
                      <w:tcPr>
                        <w:tcW w:w="20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86FE8" w:rsidRDefault="00A86FE8">
                        <w:pPr>
                          <w:spacing w:before="1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A86FE8" w:rsidRDefault="006F225C">
                        <w:pPr>
                          <w:ind w:left="74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6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86FE8" w:rsidRDefault="00A86FE8">
                        <w:pPr>
                          <w:spacing w:before="1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A86FE8" w:rsidRDefault="006F225C">
                        <w:pPr>
                          <w:ind w:left="160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-&gt;</w:t>
                        </w:r>
                      </w:p>
                    </w:tc>
                    <w:tc>
                      <w:tcPr>
                        <w:tcW w:w="28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86FE8" w:rsidRDefault="00A86FE8">
                        <w:pPr>
                          <w:spacing w:before="1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A86FE8" w:rsidRDefault="006F225C">
                        <w:pPr>
                          <w:ind w:left="271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ay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s</w:t>
                        </w:r>
                        <w:proofErr w:type="spellEnd"/>
                      </w:p>
                    </w:tc>
                  </w:tr>
                  <w:tr w:rsidR="00A86FE8">
                    <w:trPr>
                      <w:trHeight w:hRule="exact" w:val="347"/>
                    </w:trPr>
                    <w:tc>
                      <w:tcPr>
                        <w:tcW w:w="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86FE8" w:rsidRDefault="006F225C">
                        <w:pPr>
                          <w:spacing w:line="300" w:lineRule="exact"/>
                          <w:ind w:left="40"/>
                          <w:rPr>
                            <w:rFonts w:ascii="Calibri" w:eastAsia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8"/>
                            <w:szCs w:val="28"/>
                          </w:rPr>
                          <w:t>2.</w:t>
                        </w:r>
                      </w:p>
                    </w:tc>
                    <w:tc>
                      <w:tcPr>
                        <w:tcW w:w="20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86FE8" w:rsidRDefault="006F225C">
                        <w:pPr>
                          <w:spacing w:before="33"/>
                          <w:ind w:left="74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Sef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 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ias</w:t>
                        </w:r>
                      </w:p>
                    </w:tc>
                    <w:tc>
                      <w:tcPr>
                        <w:tcW w:w="6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86FE8" w:rsidRDefault="006F225C">
                        <w:pPr>
                          <w:spacing w:before="33"/>
                          <w:ind w:left="160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-&gt;</w:t>
                        </w:r>
                      </w:p>
                    </w:tc>
                    <w:tc>
                      <w:tcPr>
                        <w:tcW w:w="28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86FE8" w:rsidRDefault="006F225C">
                        <w:pPr>
                          <w:spacing w:before="33"/>
                          <w:ind w:left="271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ay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s</w:t>
                        </w:r>
                        <w:proofErr w:type="spellEnd"/>
                      </w:p>
                    </w:tc>
                  </w:tr>
                  <w:tr w:rsidR="00A86FE8">
                    <w:trPr>
                      <w:trHeight w:hRule="exact" w:val="343"/>
                    </w:trPr>
                    <w:tc>
                      <w:tcPr>
                        <w:tcW w:w="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86FE8" w:rsidRDefault="006F225C">
                        <w:pPr>
                          <w:spacing w:line="300" w:lineRule="exact"/>
                          <w:ind w:left="40"/>
                          <w:rPr>
                            <w:rFonts w:ascii="Calibri" w:eastAsia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8"/>
                            <w:szCs w:val="28"/>
                          </w:rPr>
                          <w:t>3.</w:t>
                        </w:r>
                      </w:p>
                    </w:tc>
                    <w:tc>
                      <w:tcPr>
                        <w:tcW w:w="20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86FE8" w:rsidRDefault="006F225C">
                        <w:pPr>
                          <w:spacing w:before="34"/>
                          <w:ind w:left="74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ub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lished</w:t>
                        </w:r>
                      </w:p>
                    </w:tc>
                    <w:tc>
                      <w:tcPr>
                        <w:tcW w:w="6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86FE8" w:rsidRDefault="006F225C">
                        <w:pPr>
                          <w:spacing w:before="34"/>
                          <w:ind w:left="160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-&gt;</w:t>
                        </w:r>
                      </w:p>
                    </w:tc>
                    <w:tc>
                      <w:tcPr>
                        <w:tcW w:w="28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86FE8" w:rsidRDefault="006F225C">
                        <w:pPr>
                          <w:spacing w:before="34"/>
                          <w:ind w:left="271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Yes</w:t>
                        </w:r>
                      </w:p>
                    </w:tc>
                  </w:tr>
                  <w:tr w:rsidR="00A86FE8">
                    <w:trPr>
                      <w:trHeight w:hRule="exact" w:val="394"/>
                    </w:trPr>
                    <w:tc>
                      <w:tcPr>
                        <w:tcW w:w="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86FE8" w:rsidRDefault="006F225C">
                        <w:pPr>
                          <w:spacing w:line="320" w:lineRule="exact"/>
                          <w:ind w:left="40"/>
                          <w:rPr>
                            <w:rFonts w:ascii="Calibri" w:eastAsia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8"/>
                            <w:szCs w:val="28"/>
                          </w:rPr>
                          <w:t>4.</w:t>
                        </w:r>
                      </w:p>
                    </w:tc>
                    <w:tc>
                      <w:tcPr>
                        <w:tcW w:w="20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86FE8" w:rsidRDefault="006F225C">
                        <w:pPr>
                          <w:spacing w:before="37"/>
                          <w:ind w:left="74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ent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es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ri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n</w:t>
                        </w:r>
                      </w:p>
                    </w:tc>
                    <w:tc>
                      <w:tcPr>
                        <w:tcW w:w="6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86FE8" w:rsidRDefault="006F225C">
                        <w:pPr>
                          <w:spacing w:before="37"/>
                          <w:ind w:left="160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-&gt;</w:t>
                        </w:r>
                      </w:p>
                    </w:tc>
                    <w:tc>
                      <w:tcPr>
                        <w:tcW w:w="28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86FE8" w:rsidRDefault="006F225C">
                        <w:pPr>
                          <w:spacing w:line="380" w:lineRule="exact"/>
                          <w:ind w:left="271"/>
                          <w:rPr>
                            <w:rFonts w:ascii="Cordia New" w:eastAsia="Cordia New" w:hAnsi="Cordia New" w:cs="Cordia New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rdia New" w:eastAsia="Cordia New" w:hAnsi="Cordia New" w:cs="Cordia New"/>
                            <w:position w:val="6"/>
                            <w:sz w:val="28"/>
                            <w:szCs w:val="28"/>
                            <w:cs/>
                            <w:lang w:bidi="th-TH"/>
                          </w:rPr>
                          <w:t>รา</w:t>
                        </w:r>
                        <w:r>
                          <w:rPr>
                            <w:rFonts w:ascii="Cordia New" w:eastAsia="Cordia New" w:hAnsi="Cordia New" w:cs="Cordia New"/>
                            <w:spacing w:val="1"/>
                            <w:position w:val="6"/>
                            <w:sz w:val="28"/>
                            <w:szCs w:val="28"/>
                            <w:cs/>
                            <w:lang w:bidi="th-TH"/>
                          </w:rPr>
                          <w:t>ย</w:t>
                        </w:r>
                        <w:r>
                          <w:rPr>
                            <w:rFonts w:ascii="Cordia New" w:eastAsia="Cordia New" w:hAnsi="Cordia New" w:cs="Cordia New"/>
                            <w:spacing w:val="-1"/>
                            <w:position w:val="6"/>
                            <w:sz w:val="28"/>
                            <w:szCs w:val="28"/>
                            <w:cs/>
                            <w:lang w:bidi="th-TH"/>
                          </w:rPr>
                          <w:t>ล</w:t>
                        </w:r>
                        <w:r>
                          <w:rPr>
                            <w:rFonts w:ascii="Cordia New" w:eastAsia="Cordia New" w:hAnsi="Cordia New" w:cs="Cordia New"/>
                            <w:position w:val="6"/>
                            <w:sz w:val="28"/>
                            <w:szCs w:val="28"/>
                            <w:cs/>
                            <w:lang w:bidi="th-TH"/>
                          </w:rPr>
                          <w:t>ะ</w:t>
                        </w:r>
                        <w:r>
                          <w:rPr>
                            <w:rFonts w:ascii="Cordia New" w:eastAsia="Cordia New" w:hAnsi="Cordia New" w:cs="Cordia New"/>
                            <w:spacing w:val="1"/>
                            <w:position w:val="6"/>
                            <w:sz w:val="28"/>
                            <w:szCs w:val="28"/>
                            <w:cs/>
                            <w:lang w:bidi="th-TH"/>
                          </w:rPr>
                          <w:t>เ</w:t>
                        </w:r>
                        <w:r>
                          <w:rPr>
                            <w:rFonts w:ascii="Cordia New" w:eastAsia="Cordia New" w:hAnsi="Cordia New" w:cs="Cordia New"/>
                            <w:position w:val="6"/>
                            <w:sz w:val="28"/>
                            <w:szCs w:val="28"/>
                            <w:cs/>
                            <w:lang w:bidi="th-TH"/>
                          </w:rPr>
                          <w:t>อี</w:t>
                        </w:r>
                        <w:r>
                          <w:rPr>
                            <w:rFonts w:ascii="Cordia New" w:eastAsia="Cordia New" w:hAnsi="Cordia New" w:cs="Cordia New"/>
                            <w:spacing w:val="-2"/>
                            <w:position w:val="6"/>
                            <w:sz w:val="28"/>
                            <w:szCs w:val="28"/>
                            <w:cs/>
                            <w:lang w:bidi="th-TH"/>
                          </w:rPr>
                          <w:t>ย</w:t>
                        </w:r>
                        <w:r>
                          <w:rPr>
                            <w:rFonts w:ascii="Cordia New" w:eastAsia="Cordia New" w:hAnsi="Cordia New" w:cs="Cordia New"/>
                            <w:position w:val="6"/>
                            <w:sz w:val="28"/>
                            <w:szCs w:val="28"/>
                            <w:cs/>
                            <w:lang w:bidi="th-TH"/>
                          </w:rPr>
                          <w:t xml:space="preserve">ด ของ </w:t>
                        </w:r>
                        <w:r>
                          <w:rPr>
                            <w:rFonts w:ascii="Cordia New" w:eastAsia="Cordia New" w:hAnsi="Cordia New" w:cs="Cordia New"/>
                            <w:spacing w:val="-2"/>
                            <w:position w:val="6"/>
                            <w:sz w:val="28"/>
                            <w:szCs w:val="28"/>
                            <w:cs/>
                            <w:lang w:bidi="th-TH"/>
                          </w:rPr>
                          <w:t>ก</w:t>
                        </w:r>
                        <w:r>
                          <w:rPr>
                            <w:rFonts w:ascii="Cordia New" w:eastAsia="Cordia New" w:hAnsi="Cordia New" w:cs="Cordia New"/>
                            <w:spacing w:val="1"/>
                            <w:position w:val="6"/>
                            <w:sz w:val="28"/>
                            <w:szCs w:val="28"/>
                            <w:cs/>
                            <w:lang w:bidi="th-TH"/>
                          </w:rPr>
                          <w:t>า</w:t>
                        </w:r>
                        <w:r>
                          <w:rPr>
                            <w:rFonts w:ascii="Cordia New" w:eastAsia="Cordia New" w:hAnsi="Cordia New" w:cs="Cordia New"/>
                            <w:position w:val="6"/>
                            <w:sz w:val="28"/>
                            <w:szCs w:val="28"/>
                            <w:cs/>
                            <w:lang w:bidi="th-TH"/>
                          </w:rPr>
                          <w:t>ร</w:t>
                        </w:r>
                        <w:r>
                          <w:rPr>
                            <w:rFonts w:ascii="Cordia New" w:eastAsia="Cordia New" w:hAnsi="Cordia New" w:cs="Cordia New"/>
                            <w:spacing w:val="-2"/>
                            <w:position w:val="6"/>
                            <w:sz w:val="28"/>
                            <w:szCs w:val="28"/>
                            <w:cs/>
                            <w:lang w:bidi="th-TH"/>
                          </w:rPr>
                          <w:t>ใ</w:t>
                        </w:r>
                        <w:r w:rsidR="00A22668">
                          <w:rPr>
                            <w:rFonts w:ascii="Cordia New" w:eastAsia="Cordia New" w:hAnsi="Cordia New" w:cs="Cordia New"/>
                            <w:spacing w:val="1"/>
                            <w:position w:val="6"/>
                            <w:sz w:val="28"/>
                            <w:szCs w:val="28"/>
                            <w:cs/>
                            <w:lang w:bidi="th-TH"/>
                          </w:rPr>
                          <w:t>ช้ง</w:t>
                        </w:r>
                        <w:r>
                          <w:rPr>
                            <w:rFonts w:ascii="Cordia New" w:eastAsia="Cordia New" w:hAnsi="Cordia New" w:cs="Cordia New"/>
                            <w:spacing w:val="1"/>
                            <w:position w:val="6"/>
                            <w:sz w:val="28"/>
                            <w:szCs w:val="28"/>
                            <w:cs/>
                            <w:lang w:bidi="th-TH"/>
                          </w:rPr>
                          <w:t>า</w:t>
                        </w:r>
                        <w:r>
                          <w:rPr>
                            <w:rFonts w:ascii="Cordia New" w:eastAsia="Cordia New" w:hAnsi="Cordia New" w:cs="Cordia New"/>
                            <w:position w:val="6"/>
                            <w:sz w:val="28"/>
                            <w:szCs w:val="28"/>
                            <w:cs/>
                            <w:lang w:bidi="th-TH"/>
                          </w:rPr>
                          <w:t>น</w:t>
                        </w:r>
                      </w:p>
                    </w:tc>
                  </w:tr>
                  <w:tr w:rsidR="00A86FE8">
                    <w:trPr>
                      <w:trHeight w:hRule="exact" w:val="387"/>
                    </w:trPr>
                    <w:tc>
                      <w:tcPr>
                        <w:tcW w:w="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86FE8" w:rsidRDefault="006F225C">
                        <w:pPr>
                          <w:spacing w:before="20"/>
                          <w:ind w:left="40"/>
                          <w:rPr>
                            <w:rFonts w:ascii="Calibri" w:eastAsia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sz w:val="28"/>
                            <w:szCs w:val="28"/>
                          </w:rPr>
                          <w:t>5.</w:t>
                        </w:r>
                      </w:p>
                    </w:tc>
                    <w:tc>
                      <w:tcPr>
                        <w:tcW w:w="20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86FE8" w:rsidRDefault="006F225C">
                        <w:pPr>
                          <w:spacing w:before="78"/>
                          <w:ind w:left="74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d</w:t>
                        </w:r>
                      </w:p>
                    </w:tc>
                    <w:tc>
                      <w:tcPr>
                        <w:tcW w:w="6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86FE8" w:rsidRDefault="006F225C">
                        <w:pPr>
                          <w:spacing w:before="78"/>
                          <w:ind w:left="160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-&gt;</w:t>
                        </w:r>
                      </w:p>
                    </w:tc>
                    <w:tc>
                      <w:tcPr>
                        <w:tcW w:w="28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86FE8" w:rsidRDefault="006F225C">
                        <w:pPr>
                          <w:spacing w:before="78"/>
                          <w:ind w:left="271" w:right="-22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VM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ent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–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ti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s</w:t>
                        </w:r>
                        <w:proofErr w:type="spellEnd"/>
                      </w:p>
                    </w:tc>
                  </w:tr>
                  <w:tr w:rsidR="00A86FE8">
                    <w:trPr>
                      <w:trHeight w:hRule="exact" w:val="391"/>
                    </w:trPr>
                    <w:tc>
                      <w:tcPr>
                        <w:tcW w:w="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86FE8" w:rsidRDefault="006F225C">
                        <w:pPr>
                          <w:spacing w:line="320" w:lineRule="exact"/>
                          <w:ind w:left="40"/>
                          <w:rPr>
                            <w:rFonts w:ascii="Calibri" w:eastAsia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8"/>
                            <w:szCs w:val="28"/>
                          </w:rPr>
                          <w:t>6.</w:t>
                        </w:r>
                      </w:p>
                    </w:tc>
                    <w:tc>
                      <w:tcPr>
                        <w:tcW w:w="20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86FE8" w:rsidRDefault="006F225C">
                        <w:pPr>
                          <w:spacing w:before="38"/>
                          <w:ind w:left="74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pp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p</w:t>
                        </w:r>
                      </w:p>
                    </w:tc>
                    <w:tc>
                      <w:tcPr>
                        <w:tcW w:w="6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86FE8" w:rsidRDefault="006F225C">
                        <w:pPr>
                          <w:spacing w:before="38"/>
                          <w:ind w:left="160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-&gt;</w:t>
                        </w:r>
                      </w:p>
                    </w:tc>
                    <w:tc>
                      <w:tcPr>
                        <w:tcW w:w="28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86FE8" w:rsidRDefault="006F225C">
                        <w:pPr>
                          <w:spacing w:line="380" w:lineRule="exact"/>
                          <w:ind w:left="271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rdia New" w:eastAsia="Cordia New" w:hAnsi="Cordia New" w:cs="Cordia New"/>
                            <w:spacing w:val="1"/>
                            <w:position w:val="6"/>
                            <w:sz w:val="28"/>
                            <w:szCs w:val="28"/>
                            <w:cs/>
                            <w:lang w:bidi="th-TH"/>
                          </w:rPr>
                          <w:t>เว</w:t>
                        </w:r>
                        <w:r w:rsidR="00A22668">
                          <w:rPr>
                            <w:rFonts w:ascii="Cordia New" w:eastAsia="Cordia New" w:hAnsi="Cordia New" w:cs="Cordia New" w:hint="cs"/>
                            <w:spacing w:val="1"/>
                            <w:position w:val="6"/>
                            <w:sz w:val="28"/>
                            <w:szCs w:val="28"/>
                            <w:cs/>
                            <w:lang w:bidi="th-TH"/>
                          </w:rPr>
                          <w:t>้</w:t>
                        </w:r>
                        <w:r>
                          <w:rPr>
                            <w:rFonts w:ascii="Cordia New" w:eastAsia="Cordia New" w:hAnsi="Cordia New" w:cs="Cordia New"/>
                            <w:position w:val="6"/>
                            <w:sz w:val="28"/>
                            <w:szCs w:val="28"/>
                            <w:cs/>
                            <w:lang w:bidi="th-TH"/>
                          </w:rPr>
                          <w:t>น</w:t>
                        </w:r>
                        <w:r>
                          <w:rPr>
                            <w:rFonts w:ascii="Cordia New" w:eastAsia="Cordia New" w:hAnsi="Cordia New" w:cs="Cordia New"/>
                            <w:spacing w:val="-2"/>
                            <w:position w:val="6"/>
                            <w:sz w:val="28"/>
                            <w:szCs w:val="28"/>
                            <w:cs/>
                            <w:lang w:bidi="th-TH"/>
                          </w:rPr>
                          <w:t>ว</w:t>
                        </w:r>
                        <w:r w:rsidR="00A22668">
                          <w:rPr>
                            <w:rFonts w:ascii="Cordia New" w:eastAsia="Cordia New" w:hAnsi="Cordia New" w:cs="Cordia New" w:hint="cs"/>
                            <w:spacing w:val="-2"/>
                            <w:position w:val="6"/>
                            <w:sz w:val="28"/>
                            <w:szCs w:val="28"/>
                            <w:cs/>
                            <w:lang w:bidi="th-TH"/>
                          </w:rPr>
                          <w:t>่</w:t>
                        </w:r>
                        <w:r>
                          <w:rPr>
                            <w:rFonts w:ascii="Cordia New" w:eastAsia="Cordia New" w:hAnsi="Cordia New" w:cs="Cordia New"/>
                            <w:spacing w:val="1"/>
                            <w:position w:val="6"/>
                            <w:sz w:val="28"/>
                            <w:szCs w:val="28"/>
                            <w:cs/>
                            <w:lang w:bidi="th-TH"/>
                          </w:rPr>
                          <w:t>าง</w:t>
                        </w:r>
                        <w:r>
                          <w:rPr>
                            <w:rFonts w:ascii="Cordia New" w:eastAsia="Cordia New" w:hAnsi="Cordia New" w:cs="Cordia New"/>
                            <w:spacing w:val="-3"/>
                            <w:position w:val="6"/>
                            <w:sz w:val="28"/>
                            <w:szCs w:val="28"/>
                            <w:cs/>
                            <w:lang w:bidi="th-TH"/>
                          </w:rPr>
                          <w:t>ไ</w:t>
                        </w:r>
                        <w:r>
                          <w:rPr>
                            <w:rFonts w:ascii="Cordia New" w:eastAsia="Cordia New" w:hAnsi="Cordia New" w:cs="Cordia New"/>
                            <w:position w:val="6"/>
                            <w:sz w:val="28"/>
                            <w:szCs w:val="28"/>
                            <w:cs/>
                            <w:lang w:bidi="th-TH"/>
                          </w:rPr>
                          <w:t>ว</w:t>
                        </w:r>
                        <w:r w:rsidR="00A22668">
                          <w:rPr>
                            <w:rFonts w:ascii="Cordia New" w:eastAsia="Cordia New" w:hAnsi="Cordia New" w:cs="Cordia New" w:hint="cs"/>
                            <w:position w:val="6"/>
                            <w:sz w:val="28"/>
                            <w:szCs w:val="28"/>
                            <w:cs/>
                            <w:lang w:bidi="th-TH"/>
                          </w:rPr>
                          <w:t>้</w:t>
                        </w:r>
                        <w:r>
                          <w:rPr>
                            <w:rFonts w:ascii="Cordia New" w:eastAsia="Cordia New" w:hAnsi="Cordia New" w:cs="Cordia New"/>
                            <w:spacing w:val="1"/>
                            <w:position w:val="6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rdia New" w:eastAsia="Cordia New" w:hAnsi="Cordia New" w:cs="Cordia New"/>
                            <w:spacing w:val="-1"/>
                            <w:position w:val="6"/>
                            <w:sz w:val="28"/>
                            <w:szCs w:val="28"/>
                            <w:cs/>
                            <w:lang w:bidi="th-TH"/>
                          </w:rPr>
                          <w:t>หร</w:t>
                        </w:r>
                        <w:r w:rsidR="00A22668">
                          <w:rPr>
                            <w:rFonts w:ascii="Cordia New" w:eastAsia="Cordia New" w:hAnsi="Cordia New" w:cs="Cordia New" w:hint="cs"/>
                            <w:spacing w:val="-1"/>
                            <w:position w:val="6"/>
                            <w:sz w:val="28"/>
                            <w:szCs w:val="28"/>
                            <w:cs/>
                            <w:lang w:bidi="th-TH"/>
                          </w:rPr>
                          <w:t>ื</w:t>
                        </w:r>
                        <w:r>
                          <w:rPr>
                            <w:rFonts w:ascii="Cordia New" w:eastAsia="Cordia New" w:hAnsi="Cordia New" w:cs="Cordia New"/>
                            <w:position w:val="6"/>
                            <w:sz w:val="28"/>
                            <w:szCs w:val="28"/>
                            <w:cs/>
                            <w:lang w:bidi="th-TH"/>
                          </w:rPr>
                          <w:t>อ</w:t>
                        </w:r>
                        <w:r>
                          <w:rPr>
                            <w:rFonts w:ascii="Cordia New" w:eastAsia="Cordia New" w:hAnsi="Cordia New" w:cs="Cordia New"/>
                            <w:spacing w:val="-1"/>
                            <w:position w:val="6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rdia New" w:eastAsia="Cordia New" w:hAnsi="Cordia New" w:cs="Cordia New"/>
                            <w:spacing w:val="1"/>
                            <w:position w:val="6"/>
                            <w:sz w:val="28"/>
                            <w:szCs w:val="28"/>
                            <w:cs/>
                            <w:lang w:bidi="th-TH"/>
                          </w:rPr>
                          <w:t>เ</w:t>
                        </w:r>
                        <w:r>
                          <w:rPr>
                            <w:rFonts w:ascii="Cordia New" w:eastAsia="Cordia New" w:hAnsi="Cordia New" w:cs="Cordia New"/>
                            <w:spacing w:val="-1"/>
                            <w:position w:val="6"/>
                            <w:sz w:val="28"/>
                            <w:szCs w:val="28"/>
                            <w:cs/>
                            <w:lang w:bidi="th-TH"/>
                          </w:rPr>
                          <w:t>ล</w:t>
                        </w:r>
                        <w:r w:rsidR="00A22668">
                          <w:rPr>
                            <w:rFonts w:ascii="Cordia New" w:eastAsia="Cordia New" w:hAnsi="Cordia New" w:cs="Cordia New" w:hint="cs"/>
                            <w:spacing w:val="-1"/>
                            <w:position w:val="6"/>
                            <w:sz w:val="28"/>
                            <w:szCs w:val="28"/>
                            <w:cs/>
                            <w:lang w:bidi="th-TH"/>
                          </w:rPr>
                          <w:t>ื</w:t>
                        </w:r>
                        <w:r>
                          <w:rPr>
                            <w:rFonts w:ascii="Cordia New" w:eastAsia="Cordia New" w:hAnsi="Cordia New" w:cs="Cordia New"/>
                            <w:position w:val="6"/>
                            <w:sz w:val="28"/>
                            <w:szCs w:val="28"/>
                            <w:cs/>
                            <w:lang w:bidi="th-TH"/>
                          </w:rPr>
                          <w:t>อก</w:t>
                        </w:r>
                        <w:r>
                          <w:rPr>
                            <w:rFonts w:ascii="Cordia New" w:eastAsia="Cordia New" w:hAnsi="Cordia New" w:cs="Cordia New"/>
                            <w:spacing w:val="3"/>
                            <w:position w:val="6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6"/>
                            <w:sz w:val="22"/>
                            <w:szCs w:val="22"/>
                          </w:rPr>
                          <w:t>Gr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6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6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position w:val="6"/>
                            <w:sz w:val="22"/>
                            <w:szCs w:val="22"/>
                          </w:rPr>
                          <w:t>p</w:t>
                        </w:r>
                      </w:p>
                    </w:tc>
                  </w:tr>
                  <w:tr w:rsidR="00A86FE8">
                    <w:trPr>
                      <w:trHeight w:hRule="exact" w:val="462"/>
                    </w:trPr>
                    <w:tc>
                      <w:tcPr>
                        <w:tcW w:w="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86FE8" w:rsidRDefault="006F225C">
                        <w:pPr>
                          <w:spacing w:before="25"/>
                          <w:ind w:left="40"/>
                          <w:rPr>
                            <w:rFonts w:ascii="Calibri" w:eastAsia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sz w:val="28"/>
                            <w:szCs w:val="28"/>
                          </w:rPr>
                          <w:t>7.</w:t>
                        </w:r>
                      </w:p>
                    </w:tc>
                    <w:tc>
                      <w:tcPr>
                        <w:tcW w:w="20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86FE8" w:rsidRDefault="006F225C">
                        <w:pPr>
                          <w:spacing w:before="82"/>
                          <w:ind w:left="74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ist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er</w:t>
                        </w:r>
                      </w:p>
                    </w:tc>
                    <w:tc>
                      <w:tcPr>
                        <w:tcW w:w="6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86FE8" w:rsidRDefault="006F225C">
                        <w:pPr>
                          <w:spacing w:before="82"/>
                          <w:ind w:left="160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-&gt;</w:t>
                        </w:r>
                      </w:p>
                    </w:tc>
                    <w:tc>
                      <w:tcPr>
                        <w:tcW w:w="28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86FE8" w:rsidRDefault="00A22668">
                        <w:pPr>
                          <w:spacing w:before="40"/>
                          <w:ind w:left="271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rdia New" w:eastAsia="Cordia New" w:hAnsi="Cordia New" w:cs="Cordia New"/>
                            <w:spacing w:val="-1"/>
                            <w:sz w:val="28"/>
                            <w:szCs w:val="28"/>
                            <w:cs/>
                            <w:lang w:bidi="th-TH"/>
                          </w:rPr>
                          <w:t>ลำ</w:t>
                        </w:r>
                        <w:r w:rsidR="006F225C">
                          <w:rPr>
                            <w:rFonts w:ascii="Cordia New" w:eastAsia="Cordia New" w:hAnsi="Cordia New" w:cs="Cordia New"/>
                            <w:sz w:val="28"/>
                            <w:szCs w:val="28"/>
                            <w:cs/>
                            <w:lang w:bidi="th-TH"/>
                          </w:rPr>
                          <w:t>ด</w:t>
                        </w:r>
                        <w:r>
                          <w:rPr>
                            <w:rFonts w:ascii="Cordia New" w:eastAsia="Cordia New" w:hAnsi="Cordia New" w:cs="Cordia New" w:hint="cs"/>
                            <w:sz w:val="28"/>
                            <w:szCs w:val="28"/>
                            <w:cs/>
                            <w:lang w:bidi="th-TH"/>
                          </w:rPr>
                          <w:t>ั</w:t>
                        </w:r>
                        <w:r w:rsidR="006F225C">
                          <w:rPr>
                            <w:rFonts w:ascii="Cordia New" w:eastAsia="Cordia New" w:hAnsi="Cordia New" w:cs="Cordia New"/>
                            <w:sz w:val="28"/>
                            <w:szCs w:val="28"/>
                            <w:cs/>
                            <w:lang w:bidi="th-TH"/>
                          </w:rPr>
                          <w:t>บของ</w:t>
                        </w:r>
                        <w:r w:rsidR="006F225C">
                          <w:rPr>
                            <w:rFonts w:ascii="Cordia New" w:eastAsia="Cordia New" w:hAnsi="Cordia New" w:cs="Cordia New"/>
                            <w:spacing w:val="-1"/>
                            <w:sz w:val="28"/>
                            <w:szCs w:val="28"/>
                          </w:rPr>
                          <w:t xml:space="preserve"> </w:t>
                        </w:r>
                        <w:r w:rsidR="006F225C"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 w:rsidR="006F225C"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a</w:t>
                        </w:r>
                        <w:r w:rsidR="006F225C"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y</w:t>
                        </w:r>
                        <w:r w:rsidR="006F225C"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m</w:t>
                        </w:r>
                        <w:r w:rsidR="006F225C"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ent</w:t>
                        </w:r>
                        <w:r w:rsidR="006F225C"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="006F225C"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Ga</w:t>
                        </w:r>
                        <w:r w:rsidR="006F225C"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 w:rsidR="006F225C"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e</w:t>
                        </w:r>
                        <w:r w:rsidR="006F225C"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w</w:t>
                        </w:r>
                        <w:r w:rsidR="006F225C">
                          <w:rPr>
                            <w:rFonts w:ascii="Calibri" w:eastAsia="Calibri" w:hAnsi="Calibri" w:cs="Calibri"/>
                            <w:spacing w:val="-3"/>
                            <w:sz w:val="22"/>
                            <w:szCs w:val="22"/>
                          </w:rPr>
                          <w:t>a</w:t>
                        </w:r>
                        <w:r w:rsidR="006F225C"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y</w:t>
                        </w:r>
                      </w:p>
                    </w:tc>
                  </w:tr>
                </w:tbl>
                <w:p w:rsidR="00A86FE8" w:rsidRDefault="00A86FE8"/>
              </w:txbxContent>
            </v:textbox>
            <w10:wrap anchorx="page"/>
          </v:shape>
        </w:pict>
      </w:r>
      <w:r>
        <w:rPr>
          <w:rFonts w:ascii="Cordia New" w:eastAsia="Cordia New" w:hAnsi="Cordia New" w:cs="Cordia New"/>
          <w:sz w:val="28"/>
          <w:szCs w:val="28"/>
        </w:rPr>
        <w:t xml:space="preserve">-    </w:t>
      </w:r>
      <w:r>
        <w:rPr>
          <w:rFonts w:ascii="Cordia New" w:eastAsia="Cordia New" w:hAnsi="Cordia New" w:cs="Cordia New"/>
          <w:spacing w:val="44"/>
          <w:sz w:val="28"/>
          <w:szCs w:val="28"/>
        </w:rPr>
        <w:t xml:space="preserve"> </w:t>
      </w:r>
      <w:r>
        <w:rPr>
          <w:rFonts w:ascii="Cordia New" w:eastAsia="Cordia New" w:hAnsi="Cordia New" w:cs="Cordia New"/>
          <w:b/>
          <w:bCs/>
          <w:spacing w:val="1"/>
          <w:sz w:val="28"/>
          <w:szCs w:val="28"/>
          <w:cs/>
          <w:lang w:bidi="th-TH"/>
        </w:rPr>
        <w:t>ต</w:t>
      </w:r>
      <w:r w:rsidR="00A22668">
        <w:rPr>
          <w:rFonts w:ascii="Cordia New" w:eastAsia="Cordia New" w:hAnsi="Cordia New" w:cs="Cordia New" w:hint="cs"/>
          <w:b/>
          <w:bCs/>
          <w:spacing w:val="1"/>
          <w:sz w:val="28"/>
          <w:szCs w:val="28"/>
          <w:cs/>
          <w:lang w:bidi="th-TH"/>
        </w:rPr>
        <w:t>ั้</w:t>
      </w:r>
      <w:r>
        <w:rPr>
          <w:rFonts w:ascii="Cordia New" w:eastAsia="Cordia New" w:hAnsi="Cordia New" w:cs="Cordia New"/>
          <w:b/>
          <w:bCs/>
          <w:sz w:val="28"/>
          <w:szCs w:val="28"/>
          <w:cs/>
          <w:lang w:bidi="th-TH"/>
        </w:rPr>
        <w:t>ง</w:t>
      </w:r>
      <w:r>
        <w:rPr>
          <w:rFonts w:ascii="Cordia New" w:eastAsia="Cordia New" w:hAnsi="Cordia New" w:cs="Cordia New"/>
          <w:b/>
          <w:bCs/>
          <w:spacing w:val="1"/>
          <w:sz w:val="28"/>
          <w:szCs w:val="28"/>
          <w:cs/>
          <w:lang w:bidi="th-TH"/>
        </w:rPr>
        <w:t>ค</w:t>
      </w:r>
      <w:r>
        <w:rPr>
          <w:rFonts w:ascii="Cordia New" w:eastAsia="Cordia New" w:hAnsi="Cordia New" w:cs="Cordia New"/>
          <w:b/>
          <w:bCs/>
          <w:sz w:val="28"/>
          <w:szCs w:val="28"/>
          <w:cs/>
          <w:lang w:bidi="th-TH"/>
        </w:rPr>
        <w:t>า</w:t>
      </w:r>
      <w:r>
        <w:rPr>
          <w:rFonts w:ascii="Cordia New" w:eastAsia="Cordia New" w:hAnsi="Cordia New" w:cs="Cordia New"/>
          <w:b/>
          <w:spacing w:val="-15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Me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ho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mation</w:t>
      </w:r>
    </w:p>
    <w:p w:rsidR="00A86FE8" w:rsidRDefault="00A86FE8">
      <w:pPr>
        <w:spacing w:before="6" w:line="220" w:lineRule="exact"/>
        <w:rPr>
          <w:sz w:val="22"/>
          <w:szCs w:val="22"/>
        </w:rPr>
      </w:pPr>
    </w:p>
    <w:p w:rsidR="00A86FE8" w:rsidRDefault="006F225C">
      <w:pPr>
        <w:spacing w:before="12"/>
        <w:ind w:left="1820"/>
        <w:rPr>
          <w:rFonts w:ascii="Calibri" w:eastAsia="Calibri" w:hAnsi="Calibri" w:cs="Calibri"/>
          <w:sz w:val="28"/>
          <w:szCs w:val="28"/>
        </w:rPr>
      </w:pPr>
      <w:r>
        <w:rPr>
          <w:rFonts w:ascii="Cordia New" w:eastAsia="Cordia New" w:hAnsi="Cordia New" w:cs="Cordia New"/>
          <w:sz w:val="28"/>
          <w:szCs w:val="28"/>
        </w:rPr>
        <w:t xml:space="preserve">-    </w:t>
      </w:r>
      <w:r>
        <w:rPr>
          <w:rFonts w:ascii="Cordia New" w:eastAsia="Cordia New" w:hAnsi="Cordia New" w:cs="Cordia New"/>
          <w:spacing w:val="44"/>
          <w:sz w:val="28"/>
          <w:szCs w:val="28"/>
        </w:rPr>
        <w:t xml:space="preserve"> </w:t>
      </w:r>
      <w:r>
        <w:rPr>
          <w:rFonts w:ascii="Cordia New" w:eastAsia="Cordia New" w:hAnsi="Cordia New" w:cs="Cordia New"/>
          <w:spacing w:val="1"/>
          <w:sz w:val="28"/>
          <w:szCs w:val="28"/>
          <w:cs/>
          <w:lang w:bidi="th-TH"/>
        </w:rPr>
        <w:t>เ</w:t>
      </w:r>
      <w:r>
        <w:rPr>
          <w:rFonts w:ascii="Cordia New" w:eastAsia="Cordia New" w:hAnsi="Cordia New" w:cs="Cordia New"/>
          <w:spacing w:val="-1"/>
          <w:sz w:val="28"/>
          <w:szCs w:val="28"/>
          <w:cs/>
          <w:lang w:bidi="th-TH"/>
        </w:rPr>
        <w:t>ล</w:t>
      </w:r>
      <w:r w:rsidR="00A22668">
        <w:rPr>
          <w:rFonts w:ascii="Cordia New" w:eastAsia="Cordia New" w:hAnsi="Cordia New" w:cs="Cordia New" w:hint="cs"/>
          <w:spacing w:val="-1"/>
          <w:sz w:val="28"/>
          <w:szCs w:val="28"/>
          <w:cs/>
          <w:lang w:bidi="th-TH"/>
        </w:rPr>
        <w:t>ื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อกแถบ</w:t>
      </w:r>
      <w:r>
        <w:rPr>
          <w:rFonts w:ascii="Cordia New" w:eastAsia="Cordia New" w:hAnsi="Cordia New" w:cs="Cordia New"/>
          <w:spacing w:val="-1"/>
          <w:sz w:val="28"/>
          <w:szCs w:val="28"/>
          <w:cs/>
          <w:lang w:bidi="th-TH"/>
        </w:rPr>
        <w:t>เ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มน</w:t>
      </w:r>
      <w:r w:rsidR="00A22668">
        <w:rPr>
          <w:rFonts w:ascii="Cordia New" w:eastAsia="Cordia New" w:hAnsi="Cordia New" w:cs="Cordia New" w:hint="cs"/>
          <w:sz w:val="28"/>
          <w:szCs w:val="28"/>
          <w:cs/>
          <w:lang w:bidi="th-TH"/>
        </w:rPr>
        <w:t>ู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onfigurat</w:t>
      </w:r>
      <w:r>
        <w:rPr>
          <w:rFonts w:ascii="Calibri" w:eastAsia="Calibri" w:hAnsi="Calibri" w:cs="Calibri"/>
          <w:spacing w:val="-3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ท</w:t>
      </w:r>
      <w:r w:rsidR="00A22668">
        <w:rPr>
          <w:rFonts w:ascii="Cordia New" w:eastAsia="Cordia New" w:hAnsi="Cordia New" w:cs="Cordia New" w:hint="cs"/>
          <w:sz w:val="28"/>
          <w:szCs w:val="28"/>
          <w:cs/>
          <w:lang w:bidi="th-TH"/>
        </w:rPr>
        <w:t>ำ</w:t>
      </w:r>
      <w:r>
        <w:rPr>
          <w:rFonts w:ascii="Cordia New" w:eastAsia="Cordia New" w:hAnsi="Cordia New" w:cs="Cordia New"/>
          <w:spacing w:val="1"/>
          <w:sz w:val="28"/>
          <w:szCs w:val="28"/>
          <w:cs/>
          <w:lang w:bidi="th-TH"/>
        </w:rPr>
        <w:t>กา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ร</w:t>
      </w:r>
      <w:r>
        <w:rPr>
          <w:rFonts w:ascii="Cordia New" w:eastAsia="Cordia New" w:hAnsi="Cordia New" w:cs="Cordia New"/>
          <w:spacing w:val="-3"/>
          <w:sz w:val="28"/>
          <w:szCs w:val="28"/>
          <w:cs/>
          <w:lang w:bidi="th-TH"/>
        </w:rPr>
        <w:t>ต</w:t>
      </w:r>
      <w:r w:rsidR="00A22668">
        <w:rPr>
          <w:rFonts w:ascii="Cordia New" w:eastAsia="Cordia New" w:hAnsi="Cordia New" w:cs="Cordia New" w:hint="cs"/>
          <w:spacing w:val="-3"/>
          <w:sz w:val="28"/>
          <w:szCs w:val="28"/>
          <w:cs/>
          <w:lang w:bidi="th-TH"/>
        </w:rPr>
        <w:t>ั้</w:t>
      </w:r>
      <w:r>
        <w:rPr>
          <w:rFonts w:ascii="Cordia New" w:eastAsia="Cordia New" w:hAnsi="Cordia New" w:cs="Cordia New"/>
          <w:spacing w:val="1"/>
          <w:sz w:val="28"/>
          <w:szCs w:val="28"/>
          <w:cs/>
          <w:lang w:bidi="th-TH"/>
        </w:rPr>
        <w:t>ง</w:t>
      </w:r>
      <w:r>
        <w:rPr>
          <w:rFonts w:ascii="Cordia New" w:eastAsia="Cordia New" w:hAnsi="Cordia New" w:cs="Cordia New"/>
          <w:spacing w:val="-2"/>
          <w:sz w:val="28"/>
          <w:szCs w:val="28"/>
          <w:cs/>
          <w:lang w:bidi="th-TH"/>
        </w:rPr>
        <w:t>ค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า</w:t>
      </w:r>
      <w:r>
        <w:rPr>
          <w:rFonts w:ascii="Cordia New" w:eastAsia="Cordia New" w:hAnsi="Cordia New" w:cs="Cordia New"/>
          <w:spacing w:val="2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ays</w:t>
      </w:r>
      <w:r>
        <w:rPr>
          <w:rFonts w:ascii="Calibri" w:eastAsia="Calibri" w:hAnsi="Calibri" w:cs="Calibri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lu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s</w:t>
      </w:r>
      <w:proofErr w:type="spellEnd"/>
      <w:r>
        <w:rPr>
          <w:rFonts w:ascii="Calibri" w:eastAsia="Calibri" w:hAnsi="Calibri" w:cs="Calibri"/>
          <w:spacing w:val="63"/>
          <w:sz w:val="28"/>
          <w:szCs w:val="28"/>
        </w:rPr>
        <w:t xml:space="preserve"> 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แ</w:t>
      </w:r>
      <w:r>
        <w:rPr>
          <w:rFonts w:ascii="Cordia New" w:eastAsia="Cordia New" w:hAnsi="Cordia New" w:cs="Cordia New"/>
          <w:spacing w:val="-1"/>
          <w:sz w:val="28"/>
          <w:szCs w:val="28"/>
          <w:cs/>
          <w:lang w:bidi="th-TH"/>
        </w:rPr>
        <w:t>ล</w:t>
      </w:r>
      <w:r w:rsidR="00A22668">
        <w:rPr>
          <w:rFonts w:ascii="Cordia New" w:eastAsia="Cordia New" w:hAnsi="Cordia New" w:cs="Cordia New" w:hint="cs"/>
          <w:spacing w:val="-1"/>
          <w:sz w:val="28"/>
          <w:szCs w:val="28"/>
          <w:cs/>
          <w:lang w:bidi="th-TH"/>
        </w:rPr>
        <w:t>้</w:t>
      </w:r>
      <w:r>
        <w:rPr>
          <w:rFonts w:ascii="Cordia New" w:eastAsia="Cordia New" w:hAnsi="Cordia New" w:cs="Cordia New"/>
          <w:spacing w:val="1"/>
          <w:sz w:val="28"/>
          <w:szCs w:val="28"/>
          <w:cs/>
          <w:lang w:bidi="th-TH"/>
        </w:rPr>
        <w:t>ว</w:t>
      </w:r>
      <w:r>
        <w:rPr>
          <w:rFonts w:ascii="Cordia New" w:eastAsia="Cordia New" w:hAnsi="Cordia New" w:cs="Cordia New"/>
          <w:sz w:val="28"/>
          <w:szCs w:val="28"/>
          <w:cs/>
          <w:lang w:bidi="th-TH"/>
        </w:rPr>
        <w:t>กด</w:t>
      </w:r>
      <w:r>
        <w:rPr>
          <w:rFonts w:ascii="Cordia New" w:eastAsia="Cordia New" w:hAnsi="Cordia New" w:cs="Cordia New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Sa</w:t>
      </w:r>
      <w:r>
        <w:rPr>
          <w:rFonts w:ascii="Calibri" w:eastAsia="Calibri" w:hAnsi="Calibri" w:cs="Calibri"/>
          <w:spacing w:val="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&amp;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e</w:t>
      </w:r>
    </w:p>
    <w:p w:rsidR="00A86FE8" w:rsidRDefault="00A86FE8">
      <w:pPr>
        <w:spacing w:line="200" w:lineRule="exact"/>
      </w:pPr>
    </w:p>
    <w:p w:rsidR="00A86FE8" w:rsidRDefault="00A86FE8">
      <w:pPr>
        <w:spacing w:before="12" w:line="200" w:lineRule="exact"/>
      </w:pPr>
    </w:p>
    <w:p w:rsidR="00A86FE8" w:rsidRDefault="006F225C">
      <w:pPr>
        <w:ind w:left="426"/>
      </w:pPr>
      <w:bookmarkStart w:id="0" w:name="_GoBack"/>
      <w:bookmarkEnd w:id="0"/>
      <w:r>
        <w:pict>
          <v:shape id="_x0000_i1030" type="#_x0000_t75" style="width:551.25pt;height:140.25pt">
            <v:imagedata r:id="rId14" o:title=""/>
          </v:shape>
        </w:pict>
      </w:r>
    </w:p>
    <w:p w:rsidR="00A86FE8" w:rsidRDefault="00A86FE8">
      <w:pPr>
        <w:spacing w:line="200" w:lineRule="exact"/>
      </w:pPr>
    </w:p>
    <w:p w:rsidR="00A86FE8" w:rsidRDefault="00A86FE8">
      <w:pPr>
        <w:spacing w:line="200" w:lineRule="exact"/>
      </w:pPr>
    </w:p>
    <w:p w:rsidR="00A86FE8" w:rsidRDefault="00A86FE8">
      <w:pPr>
        <w:spacing w:before="17" w:line="240" w:lineRule="exact"/>
        <w:rPr>
          <w:sz w:val="24"/>
          <w:szCs w:val="24"/>
        </w:rPr>
      </w:pPr>
    </w:p>
    <w:tbl>
      <w:tblPr>
        <w:tblW w:w="0" w:type="auto"/>
        <w:tblInd w:w="17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8"/>
        <w:gridCol w:w="652"/>
        <w:gridCol w:w="4774"/>
      </w:tblGrid>
      <w:tr w:rsidR="00A86FE8">
        <w:trPr>
          <w:trHeight w:hRule="exact" w:val="587"/>
        </w:trPr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A86FE8" w:rsidRDefault="006F225C">
            <w:pPr>
              <w:spacing w:before="67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ordia New" w:eastAsia="Cordia New" w:hAnsi="Cordia New" w:cs="Cordia New"/>
                <w:sz w:val="28"/>
                <w:szCs w:val="28"/>
              </w:rPr>
              <w:t xml:space="preserve">-    </w:t>
            </w:r>
            <w:r>
              <w:rPr>
                <w:rFonts w:ascii="Cordia New" w:eastAsia="Cordia New" w:hAnsi="Cordia New" w:cs="Cordia New"/>
                <w:spacing w:val="44"/>
                <w:sz w:val="28"/>
                <w:szCs w:val="28"/>
              </w:rPr>
              <w:t xml:space="preserve"> </w:t>
            </w:r>
            <w:r>
              <w:rPr>
                <w:rFonts w:ascii="Cordia New" w:eastAsia="Cordia New" w:hAnsi="Cordia New" w:cs="Cordia New"/>
                <w:b/>
                <w:bCs/>
                <w:spacing w:val="1"/>
                <w:sz w:val="28"/>
                <w:szCs w:val="28"/>
                <w:cs/>
                <w:lang w:bidi="th-TH"/>
              </w:rPr>
              <w:t>ต</w:t>
            </w:r>
            <w:r w:rsidR="00A22668">
              <w:rPr>
                <w:rFonts w:ascii="Cordia New" w:eastAsia="Cordia New" w:hAnsi="Cordia New" w:cs="Cordia New" w:hint="cs"/>
                <w:b/>
                <w:bCs/>
                <w:spacing w:val="1"/>
                <w:sz w:val="28"/>
                <w:szCs w:val="28"/>
                <w:cs/>
                <w:lang w:bidi="th-TH"/>
              </w:rPr>
              <w:t>ั้</w:t>
            </w:r>
            <w:r>
              <w:rPr>
                <w:rFonts w:ascii="Cordia New" w:eastAsia="Cordia New" w:hAnsi="Cordia New" w:cs="Cordia New"/>
                <w:b/>
                <w:bCs/>
                <w:sz w:val="28"/>
                <w:szCs w:val="28"/>
                <w:cs/>
                <w:lang w:bidi="th-TH"/>
              </w:rPr>
              <w:t>งคา</w:t>
            </w:r>
            <w:r>
              <w:rPr>
                <w:rFonts w:ascii="Cordia New" w:eastAsia="Cordia New" w:hAnsi="Cordia New" w:cs="Cordia New"/>
                <w:b/>
                <w:spacing w:val="6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</w:p>
        </w:tc>
        <w:tc>
          <w:tcPr>
            <w:tcW w:w="5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6FE8" w:rsidRDefault="00A86FE8"/>
        </w:tc>
      </w:tr>
      <w:tr w:rsidR="00A86FE8">
        <w:trPr>
          <w:trHeight w:hRule="exact" w:val="1581"/>
        </w:trPr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A86FE8" w:rsidRDefault="00A86FE8">
            <w:pPr>
              <w:spacing w:before="11" w:line="200" w:lineRule="exact"/>
            </w:pPr>
          </w:p>
          <w:p w:rsidR="00A86FE8" w:rsidRDefault="006F225C">
            <w:pPr>
              <w:ind w:left="4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.  </w:t>
            </w:r>
            <w:r>
              <w:rPr>
                <w:rFonts w:ascii="Calibri" w:eastAsia="Calibri" w:hAnsi="Calibri" w:cs="Calibri"/>
                <w:spacing w:val="4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ercha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</w:p>
          <w:p w:rsidR="00A86FE8" w:rsidRDefault="00A86FE8">
            <w:pPr>
              <w:spacing w:before="8" w:line="100" w:lineRule="exact"/>
              <w:rPr>
                <w:sz w:val="10"/>
                <w:szCs w:val="10"/>
              </w:rPr>
            </w:pPr>
          </w:p>
          <w:p w:rsidR="00A86FE8" w:rsidRDefault="006F225C">
            <w:pPr>
              <w:ind w:left="76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proofErr w:type="spellEnd"/>
          </w:p>
          <w:p w:rsidR="00A86FE8" w:rsidRDefault="00A86FE8">
            <w:pPr>
              <w:spacing w:before="3" w:line="140" w:lineRule="exact"/>
              <w:rPr>
                <w:sz w:val="15"/>
                <w:szCs w:val="15"/>
              </w:rPr>
            </w:pPr>
          </w:p>
          <w:p w:rsidR="00A86FE8" w:rsidRDefault="00A86FE8">
            <w:pPr>
              <w:spacing w:line="200" w:lineRule="exact"/>
            </w:pPr>
          </w:p>
          <w:p w:rsidR="00A86FE8" w:rsidRDefault="006F225C">
            <w:pPr>
              <w:ind w:left="4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.  </w:t>
            </w:r>
            <w:r>
              <w:rPr>
                <w:rFonts w:ascii="Calibri" w:eastAsia="Calibri" w:hAnsi="Calibri" w:cs="Calibri"/>
                <w:spacing w:val="4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ay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A86FE8" w:rsidRDefault="00A86FE8">
            <w:pPr>
              <w:spacing w:before="11" w:line="200" w:lineRule="exact"/>
            </w:pPr>
          </w:p>
          <w:p w:rsidR="00A86FE8" w:rsidRDefault="006F225C">
            <w:pPr>
              <w:ind w:left="2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-&gt;</w:t>
            </w:r>
          </w:p>
          <w:p w:rsidR="00A86FE8" w:rsidRDefault="00A86FE8">
            <w:pPr>
              <w:spacing w:before="10" w:line="120" w:lineRule="exact"/>
              <w:rPr>
                <w:sz w:val="12"/>
                <w:szCs w:val="12"/>
              </w:rPr>
            </w:pPr>
          </w:p>
          <w:p w:rsidR="00A86FE8" w:rsidRDefault="00A86FE8">
            <w:pPr>
              <w:spacing w:line="200" w:lineRule="exact"/>
            </w:pPr>
          </w:p>
          <w:p w:rsidR="00A86FE8" w:rsidRDefault="00A86FE8">
            <w:pPr>
              <w:spacing w:line="200" w:lineRule="exact"/>
            </w:pPr>
          </w:p>
          <w:p w:rsidR="00A86FE8" w:rsidRDefault="00A86FE8">
            <w:pPr>
              <w:spacing w:line="200" w:lineRule="exact"/>
            </w:pPr>
          </w:p>
          <w:p w:rsidR="00A86FE8" w:rsidRDefault="006F225C">
            <w:pPr>
              <w:ind w:left="2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-&gt;</w:t>
            </w: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</w:tcPr>
          <w:p w:rsidR="00A86FE8" w:rsidRDefault="00A86FE8">
            <w:pPr>
              <w:spacing w:before="9" w:line="160" w:lineRule="exact"/>
              <w:rPr>
                <w:sz w:val="16"/>
                <w:szCs w:val="16"/>
              </w:rPr>
            </w:pPr>
          </w:p>
          <w:p w:rsidR="00A86FE8" w:rsidRDefault="006F225C">
            <w:pPr>
              <w:ind w:left="271" w:right="-22"/>
              <w:rPr>
                <w:rFonts w:ascii="Cordia New" w:eastAsia="Cordia New" w:hAnsi="Cordia New" w:cs="Cordia New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ercha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8 </w:t>
            </w:r>
            <w:r>
              <w:rPr>
                <w:rFonts w:ascii="Cordia New" w:eastAsia="Cordia New" w:hAnsi="Cordia New" w:cs="Cordia New"/>
                <w:sz w:val="28"/>
                <w:szCs w:val="28"/>
                <w:cs/>
                <w:lang w:bidi="th-TH"/>
              </w:rPr>
              <w:t>ห</w:t>
            </w:r>
            <w:r>
              <w:rPr>
                <w:rFonts w:ascii="Cordia New" w:eastAsia="Cordia New" w:hAnsi="Cordia New" w:cs="Cordia New"/>
                <w:spacing w:val="-2"/>
                <w:sz w:val="28"/>
                <w:szCs w:val="28"/>
                <w:cs/>
                <w:lang w:bidi="th-TH"/>
              </w:rPr>
              <w:t>ล</w:t>
            </w:r>
            <w:r w:rsidR="00A22668">
              <w:rPr>
                <w:rFonts w:ascii="Cordia New" w:eastAsia="Cordia New" w:hAnsi="Cordia New" w:cs="Cordia New" w:hint="cs"/>
                <w:spacing w:val="-2"/>
                <w:sz w:val="28"/>
                <w:szCs w:val="28"/>
                <w:cs/>
                <w:lang w:bidi="th-TH"/>
              </w:rPr>
              <w:t>ั</w:t>
            </w:r>
            <w:r>
              <w:rPr>
                <w:rFonts w:ascii="Cordia New" w:eastAsia="Cordia New" w:hAnsi="Cordia New" w:cs="Cordia New"/>
                <w:sz w:val="28"/>
                <w:szCs w:val="28"/>
                <w:cs/>
                <w:lang w:bidi="th-TH"/>
              </w:rPr>
              <w:t>ก ที่</w:t>
            </w:r>
            <w:r>
              <w:rPr>
                <w:rFonts w:ascii="Cordia New" w:eastAsia="Cordia New" w:hAnsi="Cordia New" w:cs="Cordia New"/>
                <w:spacing w:val="-2"/>
                <w:sz w:val="28"/>
                <w:szCs w:val="28"/>
                <w:cs/>
                <w:lang w:bidi="th-TH"/>
              </w:rPr>
              <w:t>ไ</w:t>
            </w:r>
            <w:r>
              <w:rPr>
                <w:rFonts w:ascii="Cordia New" w:eastAsia="Cordia New" w:hAnsi="Cordia New" w:cs="Cordia New"/>
                <w:sz w:val="28"/>
                <w:szCs w:val="28"/>
                <w:cs/>
                <w:lang w:bidi="th-TH"/>
              </w:rPr>
              <w:t>ด</w:t>
            </w:r>
            <w:r w:rsidR="00A22668">
              <w:rPr>
                <w:rFonts w:ascii="Cordia New" w:eastAsia="Cordia New" w:hAnsi="Cordia New" w:cs="Cordia New" w:hint="cs"/>
                <w:sz w:val="28"/>
                <w:szCs w:val="28"/>
                <w:cs/>
                <w:lang w:bidi="th-TH"/>
              </w:rPr>
              <w:t>้</w:t>
            </w:r>
            <w:r>
              <w:rPr>
                <w:rFonts w:ascii="Cordia New" w:eastAsia="Cordia New" w:hAnsi="Cordia New" w:cs="Cordia New"/>
                <w:sz w:val="28"/>
                <w:szCs w:val="28"/>
                <w:cs/>
                <w:lang w:bidi="th-TH"/>
              </w:rPr>
              <w:t>จ</w:t>
            </w:r>
            <w:r>
              <w:rPr>
                <w:rFonts w:ascii="Cordia New" w:eastAsia="Cordia New" w:hAnsi="Cordia New" w:cs="Cordia New"/>
                <w:spacing w:val="1"/>
                <w:sz w:val="28"/>
                <w:szCs w:val="28"/>
                <w:cs/>
                <w:lang w:bidi="th-TH"/>
              </w:rPr>
              <w:t>า</w:t>
            </w:r>
            <w:r>
              <w:rPr>
                <w:rFonts w:ascii="Cordia New" w:eastAsia="Cordia New" w:hAnsi="Cordia New" w:cs="Cordia New"/>
                <w:spacing w:val="-2"/>
                <w:sz w:val="28"/>
                <w:szCs w:val="28"/>
                <w:cs/>
                <w:lang w:bidi="th-TH"/>
              </w:rPr>
              <w:t>ก</w:t>
            </w:r>
            <w:r>
              <w:rPr>
                <w:rFonts w:ascii="Cordia New" w:eastAsia="Cordia New" w:hAnsi="Cordia New" w:cs="Cordia New"/>
                <w:sz w:val="28"/>
                <w:szCs w:val="28"/>
                <w:cs/>
                <w:lang w:bidi="th-TH"/>
              </w:rPr>
              <w:t>ก</w:t>
            </w:r>
            <w:r>
              <w:rPr>
                <w:rFonts w:ascii="Cordia New" w:eastAsia="Cordia New" w:hAnsi="Cordia New" w:cs="Cordia New"/>
                <w:spacing w:val="1"/>
                <w:sz w:val="28"/>
                <w:szCs w:val="28"/>
                <w:cs/>
                <w:lang w:bidi="th-TH"/>
              </w:rPr>
              <w:t>า</w:t>
            </w:r>
            <w:r>
              <w:rPr>
                <w:rFonts w:ascii="Cordia New" w:eastAsia="Cordia New" w:hAnsi="Cordia New" w:cs="Cordia New"/>
                <w:spacing w:val="-3"/>
                <w:sz w:val="28"/>
                <w:szCs w:val="28"/>
                <w:cs/>
                <w:lang w:bidi="th-TH"/>
              </w:rPr>
              <w:t>ร</w:t>
            </w:r>
            <w:r>
              <w:rPr>
                <w:rFonts w:ascii="Cordia New" w:eastAsia="Cordia New" w:hAnsi="Cordia New" w:cs="Cordia New"/>
                <w:spacing w:val="-1"/>
                <w:sz w:val="28"/>
                <w:szCs w:val="28"/>
                <w:cs/>
                <w:lang w:bidi="th-TH"/>
              </w:rPr>
              <w:t>ส</w:t>
            </w:r>
            <w:r>
              <w:rPr>
                <w:rFonts w:ascii="Cordia New" w:eastAsia="Cordia New" w:hAnsi="Cordia New" w:cs="Cordia New"/>
                <w:sz w:val="28"/>
                <w:szCs w:val="28"/>
                <w:cs/>
                <w:lang w:bidi="th-TH"/>
              </w:rPr>
              <w:t>ม</w:t>
            </w:r>
            <w:r w:rsidR="00A22668">
              <w:rPr>
                <w:rFonts w:ascii="Cordia New" w:eastAsia="Cordia New" w:hAnsi="Cordia New" w:cs="Cordia New" w:hint="cs"/>
                <w:sz w:val="28"/>
                <w:szCs w:val="28"/>
                <w:cs/>
                <w:lang w:bidi="th-TH"/>
              </w:rPr>
              <w:t>ั</w:t>
            </w:r>
            <w:r>
              <w:rPr>
                <w:rFonts w:ascii="Cordia New" w:eastAsia="Cordia New" w:hAnsi="Cordia New" w:cs="Cordia New"/>
                <w:sz w:val="28"/>
                <w:szCs w:val="28"/>
                <w:cs/>
                <w:lang w:bidi="th-TH"/>
              </w:rPr>
              <w:t>คร</w:t>
            </w:r>
            <w:r>
              <w:rPr>
                <w:rFonts w:ascii="Cordia New" w:eastAsia="Cordia New" w:hAnsi="Cordia New" w:cs="Cordia New"/>
                <w:spacing w:val="1"/>
                <w:sz w:val="28"/>
                <w:szCs w:val="28"/>
                <w:cs/>
                <w:lang w:bidi="th-TH"/>
              </w:rPr>
              <w:t>ใ</w:t>
            </w:r>
            <w:r>
              <w:rPr>
                <w:rFonts w:ascii="Cordia New" w:eastAsia="Cordia New" w:hAnsi="Cordia New" w:cs="Cordia New"/>
                <w:spacing w:val="-2"/>
                <w:sz w:val="28"/>
                <w:szCs w:val="28"/>
                <w:cs/>
                <w:lang w:bidi="th-TH"/>
              </w:rPr>
              <w:t>ช</w:t>
            </w:r>
            <w:r w:rsidR="00A22668">
              <w:rPr>
                <w:rFonts w:ascii="Cordia New" w:eastAsia="Cordia New" w:hAnsi="Cordia New" w:cs="Cordia New" w:hint="cs"/>
                <w:spacing w:val="-2"/>
                <w:sz w:val="28"/>
                <w:szCs w:val="28"/>
                <w:cs/>
                <w:lang w:bidi="th-TH"/>
              </w:rPr>
              <w:t>้</w:t>
            </w:r>
            <w:r>
              <w:rPr>
                <w:rFonts w:ascii="Cordia New" w:eastAsia="Cordia New" w:hAnsi="Cordia New" w:cs="Cordia New"/>
                <w:spacing w:val="1"/>
                <w:sz w:val="28"/>
                <w:szCs w:val="28"/>
                <w:cs/>
                <w:lang w:bidi="th-TH"/>
              </w:rPr>
              <w:t>งา</w:t>
            </w:r>
            <w:r>
              <w:rPr>
                <w:rFonts w:ascii="Cordia New" w:eastAsia="Cordia New" w:hAnsi="Cordia New" w:cs="Cordia New"/>
                <w:sz w:val="28"/>
                <w:szCs w:val="28"/>
                <w:cs/>
                <w:lang w:bidi="th-TH"/>
              </w:rPr>
              <w:t>น</w:t>
            </w:r>
            <w:r>
              <w:rPr>
                <w:rFonts w:ascii="Cordia New" w:eastAsia="Cordia New" w:hAnsi="Cordia New" w:cs="Cordia New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ordia New" w:eastAsia="Cordia New" w:hAnsi="Cordia New" w:cs="Cordia New"/>
                <w:sz w:val="28"/>
                <w:szCs w:val="28"/>
                <w:cs/>
                <w:lang w:bidi="th-TH"/>
              </w:rPr>
              <w:t>ก</w:t>
            </w:r>
            <w:r w:rsidR="00A22668">
              <w:rPr>
                <w:rFonts w:ascii="Cordia New" w:eastAsia="Cordia New" w:hAnsi="Cordia New" w:cs="Cordia New" w:hint="cs"/>
                <w:sz w:val="28"/>
                <w:szCs w:val="28"/>
                <w:cs/>
                <w:lang w:bidi="th-TH"/>
              </w:rPr>
              <w:t>ั</w:t>
            </w:r>
            <w:r>
              <w:rPr>
                <w:rFonts w:ascii="Cordia New" w:eastAsia="Cordia New" w:hAnsi="Cordia New" w:cs="Cordia New"/>
                <w:sz w:val="28"/>
                <w:szCs w:val="28"/>
                <w:cs/>
                <w:lang w:bidi="th-TH"/>
              </w:rPr>
              <w:t>บ</w:t>
            </w:r>
          </w:p>
          <w:p w:rsidR="00A86FE8" w:rsidRDefault="00A86FE8">
            <w:pPr>
              <w:spacing w:line="200" w:lineRule="exact"/>
            </w:pPr>
          </w:p>
          <w:p w:rsidR="00A86FE8" w:rsidRDefault="00A86FE8">
            <w:pPr>
              <w:spacing w:line="200" w:lineRule="exact"/>
            </w:pPr>
          </w:p>
          <w:p w:rsidR="00A86FE8" w:rsidRDefault="00A86FE8">
            <w:pPr>
              <w:spacing w:before="10" w:line="200" w:lineRule="exact"/>
            </w:pPr>
          </w:p>
          <w:p w:rsidR="00A86FE8" w:rsidRDefault="006F225C">
            <w:pPr>
              <w:ind w:left="27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ordia New" w:eastAsia="Cordia New" w:hAnsi="Cordia New" w:cs="Cordia New"/>
                <w:sz w:val="28"/>
                <w:szCs w:val="28"/>
                <w:cs/>
                <w:lang w:bidi="th-TH"/>
              </w:rPr>
              <w:t>ก</w:t>
            </w:r>
            <w:r>
              <w:rPr>
                <w:rFonts w:ascii="Cordia New" w:eastAsia="Cordia New" w:hAnsi="Cordia New" w:cs="Cordia New"/>
                <w:spacing w:val="1"/>
                <w:sz w:val="28"/>
                <w:szCs w:val="28"/>
                <w:cs/>
                <w:lang w:bidi="th-TH"/>
              </w:rPr>
              <w:t>า</w:t>
            </w:r>
            <w:r>
              <w:rPr>
                <w:rFonts w:ascii="Cordia New" w:eastAsia="Cordia New" w:hAnsi="Cordia New" w:cs="Cordia New"/>
                <w:sz w:val="28"/>
                <w:szCs w:val="28"/>
                <w:cs/>
                <w:lang w:bidi="th-TH"/>
              </w:rPr>
              <w:t>รเป</w:t>
            </w:r>
            <w:r w:rsidR="00A22668">
              <w:rPr>
                <w:rFonts w:ascii="Cordia New" w:eastAsia="Cordia New" w:hAnsi="Cordia New" w:cs="Cordia New" w:hint="cs"/>
                <w:sz w:val="28"/>
                <w:szCs w:val="28"/>
                <w:cs/>
                <w:lang w:bidi="th-TH"/>
              </w:rPr>
              <w:t>ิ</w:t>
            </w:r>
            <w:r>
              <w:rPr>
                <w:rFonts w:ascii="Cordia New" w:eastAsia="Cordia New" w:hAnsi="Cordia New" w:cs="Cordia New"/>
                <w:spacing w:val="-2"/>
                <w:sz w:val="28"/>
                <w:szCs w:val="28"/>
                <w:cs/>
                <w:lang w:bidi="th-TH"/>
              </w:rPr>
              <w:t>ด</w:t>
            </w:r>
            <w:r>
              <w:rPr>
                <w:rFonts w:ascii="Cordia New" w:eastAsia="Cordia New" w:hAnsi="Cordia New" w:cs="Cordia New"/>
                <w:spacing w:val="1"/>
                <w:sz w:val="28"/>
                <w:szCs w:val="28"/>
                <w:cs/>
                <w:lang w:bidi="th-TH"/>
              </w:rPr>
              <w:t>ใ</w:t>
            </w:r>
            <w:r>
              <w:rPr>
                <w:rFonts w:ascii="Cordia New" w:eastAsia="Cordia New" w:hAnsi="Cordia New" w:cs="Cordia New"/>
                <w:spacing w:val="-2"/>
                <w:sz w:val="28"/>
                <w:szCs w:val="28"/>
                <w:cs/>
                <w:lang w:bidi="th-TH"/>
              </w:rPr>
              <w:t>ช</w:t>
            </w:r>
            <w:r>
              <w:rPr>
                <w:rFonts w:ascii="Cordia New" w:eastAsia="Cordia New" w:hAnsi="Cordia New" w:cs="Cordia New"/>
                <w:spacing w:val="1"/>
                <w:sz w:val="28"/>
                <w:szCs w:val="28"/>
                <w:cs/>
                <w:lang w:bidi="th-TH"/>
              </w:rPr>
              <w:t>งา</w:t>
            </w:r>
            <w:r>
              <w:rPr>
                <w:rFonts w:ascii="Cordia New" w:eastAsia="Cordia New" w:hAnsi="Cordia New" w:cs="Cordia New"/>
                <w:sz w:val="28"/>
                <w:szCs w:val="28"/>
                <w:cs/>
                <w:lang w:bidi="th-TH"/>
              </w:rPr>
              <w:t>น</w:t>
            </w:r>
            <w:r>
              <w:rPr>
                <w:rFonts w:ascii="Cordia New" w:eastAsia="Cordia New" w:hAnsi="Cordia New" w:cs="Cordia New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ent 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way </w:t>
            </w:r>
            <w:r>
              <w:rPr>
                <w:rFonts w:ascii="Cordia New" w:eastAsia="Cordia New" w:hAnsi="Cordia New" w:cs="Cordia New"/>
                <w:spacing w:val="1"/>
                <w:sz w:val="28"/>
                <w:szCs w:val="28"/>
                <w:cs/>
                <w:lang w:bidi="th-TH"/>
              </w:rPr>
              <w:t>ใ</w:t>
            </w:r>
            <w:r>
              <w:rPr>
                <w:rFonts w:ascii="Cordia New" w:eastAsia="Cordia New" w:hAnsi="Cordia New" w:cs="Cordia New"/>
                <w:spacing w:val="-1"/>
                <w:sz w:val="28"/>
                <w:szCs w:val="28"/>
                <w:cs/>
                <w:lang w:bidi="th-TH"/>
              </w:rPr>
              <w:t>ห</w:t>
            </w:r>
            <w:r w:rsidR="00A22668">
              <w:rPr>
                <w:rFonts w:ascii="Cordia New" w:eastAsia="Cordia New" w:hAnsi="Cordia New" w:cs="Cordia New" w:hint="cs"/>
                <w:spacing w:val="-1"/>
                <w:sz w:val="28"/>
                <w:szCs w:val="28"/>
                <w:cs/>
                <w:lang w:bidi="th-TH"/>
              </w:rPr>
              <w:t>้</w:t>
            </w:r>
            <w:r>
              <w:rPr>
                <w:rFonts w:ascii="Cordia New" w:eastAsia="Cordia New" w:hAnsi="Cordia New" w:cs="Cordia New"/>
                <w:spacing w:val="1"/>
                <w:sz w:val="28"/>
                <w:szCs w:val="28"/>
                <w:cs/>
                <w:lang w:bidi="th-TH"/>
              </w:rPr>
              <w:t>เ</w:t>
            </w:r>
            <w:r>
              <w:rPr>
                <w:rFonts w:ascii="Cordia New" w:eastAsia="Cordia New" w:hAnsi="Cordia New" w:cs="Cordia New"/>
                <w:spacing w:val="-1"/>
                <w:sz w:val="28"/>
                <w:szCs w:val="28"/>
                <w:cs/>
                <w:lang w:bidi="th-TH"/>
              </w:rPr>
              <w:t>ล</w:t>
            </w:r>
            <w:r w:rsidR="00A22668">
              <w:rPr>
                <w:rFonts w:ascii="Cordia New" w:eastAsia="Cordia New" w:hAnsi="Cordia New" w:cs="Cordia New" w:hint="cs"/>
                <w:spacing w:val="-1"/>
                <w:sz w:val="28"/>
                <w:szCs w:val="28"/>
                <w:cs/>
                <w:lang w:bidi="th-TH"/>
              </w:rPr>
              <w:t>ื</w:t>
            </w:r>
            <w:r>
              <w:rPr>
                <w:rFonts w:ascii="Cordia New" w:eastAsia="Cordia New" w:hAnsi="Cordia New" w:cs="Cordia New"/>
                <w:sz w:val="28"/>
                <w:szCs w:val="28"/>
                <w:cs/>
                <w:lang w:bidi="th-TH"/>
              </w:rPr>
              <w:t>อก</w:t>
            </w:r>
            <w:r>
              <w:rPr>
                <w:rFonts w:ascii="Cordia New" w:eastAsia="Cordia New" w:hAnsi="Cordia New" w:cs="Cordia New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Yes</w:t>
            </w:r>
          </w:p>
        </w:tc>
      </w:tr>
    </w:tbl>
    <w:p w:rsidR="006F225C" w:rsidRDefault="006F225C"/>
    <w:sectPr w:rsidR="006F225C">
      <w:pgSz w:w="12240" w:h="15840"/>
      <w:pgMar w:top="1720" w:right="340" w:bottom="280" w:left="340" w:header="283" w:footer="135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25C" w:rsidRDefault="006F225C">
      <w:r>
        <w:separator/>
      </w:r>
    </w:p>
  </w:endnote>
  <w:endnote w:type="continuationSeparator" w:id="0">
    <w:p w:rsidR="006F225C" w:rsidRDefault="006F2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668" w:rsidRDefault="00A22668" w:rsidP="00A22668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jc w:val="center"/>
      <w:rPr>
        <w:rFonts w:ascii="Tahoma" w:hAnsi="Tahoma" w:cs="Tahoma"/>
      </w:rPr>
    </w:pPr>
    <w:r>
      <w:rPr>
        <w:rFonts w:ascii="Tahoma" w:hAnsi="Tahoma" w:cs="Tahoma" w:hint="cs"/>
        <w:cs/>
      </w:rPr>
      <w:t>บ</w:t>
    </w:r>
    <w:r>
      <w:rPr>
        <w:rFonts w:ascii="Tahoma" w:hAnsi="Tahoma" w:cs="Tahoma"/>
        <w:cs/>
      </w:rPr>
      <w:t xml:space="preserve">ริษัท เพย์ โซลูชั่น จำกัด </w:t>
    </w:r>
    <w:r>
      <w:rPr>
        <w:rFonts w:ascii="Tahoma" w:hAnsi="Tahoma" w:cs="Tahoma"/>
      </w:rPr>
      <w:t xml:space="preserve">522 </w:t>
    </w:r>
    <w:r>
      <w:rPr>
        <w:rFonts w:ascii="Tahoma" w:hAnsi="Tahoma" w:cs="Tahoma"/>
        <w:cs/>
      </w:rPr>
      <w:t xml:space="preserve">ถนนรัชดาภิเษก แขวงสามเสนนอก เขตห้วยขวาง กรุงเทพฯ </w:t>
    </w:r>
    <w:r>
      <w:rPr>
        <w:rFonts w:ascii="Tahoma" w:hAnsi="Tahoma" w:cs="Tahoma"/>
      </w:rPr>
      <w:t xml:space="preserve">10310 </w:t>
    </w:r>
    <w:r>
      <w:rPr>
        <w:rFonts w:ascii="Tahoma" w:hAnsi="Tahoma" w:cs="Tahoma"/>
        <w:cs/>
      </w:rPr>
      <w:t>ประเทศไทย</w:t>
    </w:r>
  </w:p>
  <w:p w:rsidR="00A22668" w:rsidRPr="000C128E" w:rsidRDefault="00A22668" w:rsidP="00A22668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jc w:val="center"/>
      <w:rPr>
        <w:rFonts w:ascii="Tahoma" w:hAnsi="Tahoma" w:cs="Tahoma" w:hint="cs"/>
      </w:rPr>
    </w:pPr>
    <w:r>
      <w:rPr>
        <w:rFonts w:ascii="Tahoma" w:hAnsi="Tahoma" w:cs="Tahoma"/>
        <w:cs/>
      </w:rPr>
      <w:t xml:space="preserve">โทร </w:t>
    </w:r>
    <w:r>
      <w:rPr>
        <w:rFonts w:ascii="Tahoma" w:hAnsi="Tahoma" w:cs="Tahoma"/>
      </w:rPr>
      <w:t xml:space="preserve">0 2541 4100 </w:t>
    </w:r>
    <w:r>
      <w:rPr>
        <w:rFonts w:ascii="Tahoma" w:hAnsi="Tahoma" w:cs="Tahoma"/>
        <w:cs/>
      </w:rPr>
      <w:t xml:space="preserve">กด </w:t>
    </w:r>
    <w:r>
      <w:rPr>
        <w:rFonts w:ascii="Tahoma" w:hAnsi="Tahoma" w:cs="Tahoma"/>
      </w:rPr>
      <w:t xml:space="preserve">2, 09 4218 5600, 09 5604 6965, 09 5604 6945   </w:t>
    </w:r>
    <w:r>
      <w:rPr>
        <w:rFonts w:ascii="Tahoma" w:hAnsi="Tahoma" w:cs="Tahoma"/>
        <w:cs/>
      </w:rPr>
      <w:t xml:space="preserve">แฟกซ์ </w:t>
    </w:r>
    <w:r>
      <w:rPr>
        <w:rFonts w:ascii="Tahoma" w:hAnsi="Tahoma" w:cs="Tahoma"/>
      </w:rPr>
      <w:t>0 2541 4098</w:t>
    </w:r>
  </w:p>
  <w:p w:rsidR="00A86FE8" w:rsidRDefault="00A86FE8">
    <w:pPr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25C" w:rsidRDefault="006F225C">
      <w:r>
        <w:separator/>
      </w:r>
    </w:p>
  </w:footnote>
  <w:footnote w:type="continuationSeparator" w:id="0">
    <w:p w:rsidR="006F225C" w:rsidRDefault="006F22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FE8" w:rsidRDefault="006F225C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22.55pt;margin-top:14.15pt;width:181.1pt;height:72.7pt;z-index:-251659264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CD384C"/>
    <w:multiLevelType w:val="multilevel"/>
    <w:tmpl w:val="1892044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A86FE8"/>
    <w:rsid w:val="00646CB9"/>
    <w:rsid w:val="006F225C"/>
    <w:rsid w:val="00A22668"/>
    <w:rsid w:val="00A8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5297D855-E407-40DA-9589-B5A758E4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226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668"/>
  </w:style>
  <w:style w:type="paragraph" w:styleId="Footer">
    <w:name w:val="footer"/>
    <w:basedOn w:val="Normal"/>
    <w:link w:val="FooterChar"/>
    <w:uiPriority w:val="99"/>
    <w:unhideWhenUsed/>
    <w:rsid w:val="00A226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iblooba</cp:lastModifiedBy>
  <cp:revision>3</cp:revision>
  <dcterms:created xsi:type="dcterms:W3CDTF">2015-03-02T09:14:00Z</dcterms:created>
  <dcterms:modified xsi:type="dcterms:W3CDTF">2015-03-02T09:20:00Z</dcterms:modified>
</cp:coreProperties>
</file>